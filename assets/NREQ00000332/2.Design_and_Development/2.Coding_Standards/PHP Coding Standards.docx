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EB4" w:rsidRPr="00AA3652" w:rsidRDefault="00AA3652" w:rsidP="00AA3652">
      <w:pPr>
        <w:tabs>
          <w:tab w:val="left" w:pos="2640"/>
        </w:tabs>
        <w:rPr>
          <w:rFonts w:asciiTheme="minorHAnsi" w:eastAsia="Calibri" w:hAnsiTheme="minorHAnsi" w:cstheme="minorHAnsi"/>
        </w:rPr>
      </w:pPr>
      <w:r w:rsidRPr="00AA3652">
        <w:rPr>
          <w:rFonts w:asciiTheme="minorHAnsi" w:eastAsia="Calibri" w:hAnsiTheme="minorHAnsi" w:cstheme="minorHAnsi"/>
        </w:rPr>
        <w:tab/>
      </w:r>
    </w:p>
    <w:p w:rsidR="00167EB4" w:rsidRPr="002140B5" w:rsidRDefault="00167EB4" w:rsidP="004E23EE">
      <w:pPr>
        <w:rPr>
          <w:rFonts w:asciiTheme="minorHAnsi" w:eastAsia="Calibri" w:hAnsiTheme="minorHAnsi" w:cstheme="minorHAnsi"/>
        </w:rPr>
      </w:pPr>
    </w:p>
    <w:p w:rsidR="00167EB4" w:rsidRPr="002140B5" w:rsidRDefault="00167EB4" w:rsidP="004E23EE">
      <w:pPr>
        <w:rPr>
          <w:rFonts w:asciiTheme="minorHAnsi" w:eastAsia="Calibri" w:hAnsiTheme="minorHAnsi" w:cstheme="minorHAnsi"/>
        </w:rPr>
      </w:pPr>
    </w:p>
    <w:p w:rsidR="00167EB4" w:rsidRPr="002140B5" w:rsidRDefault="002140B5" w:rsidP="004E23EE">
      <w:pPr>
        <w:rPr>
          <w:rFonts w:asciiTheme="minorHAnsi" w:eastAsia="Calibri" w:hAnsiTheme="minorHAnsi" w:cstheme="minorHAnsi"/>
        </w:rPr>
      </w:pPr>
      <w:r>
        <w:rPr>
          <w:rFonts w:asciiTheme="minorHAnsi" w:eastAsia="Calibri" w:hAnsiTheme="minorHAnsi" w:cstheme="minorHAnsi"/>
          <w:noProof/>
          <w:lang w:eastAsia="en-IN"/>
        </w:rPr>
        <w:t xml:space="preserve">                           </w:t>
      </w:r>
      <w:r w:rsidRPr="002140B5">
        <w:rPr>
          <w:rFonts w:asciiTheme="minorHAnsi" w:eastAsia="Calibri" w:hAnsiTheme="minorHAnsi" w:cstheme="minorHAnsi"/>
          <w:noProof/>
          <w:lang w:val="en-US"/>
        </w:rPr>
        <w:drawing>
          <wp:inline distT="0" distB="0" distL="0" distR="0">
            <wp:extent cx="4391025" cy="2876550"/>
            <wp:effectExtent l="19050" t="0" r="9525" b="0"/>
            <wp:docPr id="16" name="Picture 13" descr="77426-CMA_CG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426-CMA_CGM_logo.jpg"/>
                    <pic:cNvPicPr/>
                  </pic:nvPicPr>
                  <pic:blipFill>
                    <a:blip r:embed="rId9" cstate="print"/>
                    <a:stretch>
                      <a:fillRect/>
                    </a:stretch>
                  </pic:blipFill>
                  <pic:spPr>
                    <a:xfrm>
                      <a:off x="0" y="0"/>
                      <a:ext cx="4391025" cy="2876550"/>
                    </a:xfrm>
                    <a:prstGeom prst="rect">
                      <a:avLst/>
                    </a:prstGeom>
                  </pic:spPr>
                </pic:pic>
              </a:graphicData>
            </a:graphic>
          </wp:inline>
        </w:drawing>
      </w:r>
    </w:p>
    <w:p w:rsidR="00E418D4" w:rsidRDefault="00943BE3" w:rsidP="00D605A6">
      <w:pPr>
        <w:jc w:val="center"/>
        <w:rPr>
          <w:rFonts w:asciiTheme="minorHAnsi" w:hAnsiTheme="minorHAnsi" w:cstheme="minorHAnsi"/>
          <w:b/>
          <w:sz w:val="40"/>
          <w:szCs w:val="40"/>
        </w:rPr>
      </w:pPr>
      <w:r w:rsidRPr="00D05BFF">
        <w:rPr>
          <w:rFonts w:asciiTheme="minorHAnsi" w:hAnsiTheme="minorHAnsi" w:cstheme="minorHAnsi"/>
          <w:b/>
          <w:sz w:val="40"/>
          <w:szCs w:val="40"/>
        </w:rPr>
        <w:t xml:space="preserve">CMA CGM Shared Service Centre (India) </w:t>
      </w:r>
      <w:proofErr w:type="spellStart"/>
      <w:r w:rsidR="004935E4" w:rsidRPr="00D05BFF">
        <w:rPr>
          <w:rFonts w:asciiTheme="minorHAnsi" w:hAnsiTheme="minorHAnsi" w:cstheme="minorHAnsi"/>
          <w:b/>
          <w:sz w:val="40"/>
          <w:szCs w:val="40"/>
        </w:rPr>
        <w:t>Pvt.</w:t>
      </w:r>
      <w:proofErr w:type="spellEnd"/>
      <w:r w:rsidR="004935E4">
        <w:rPr>
          <w:rFonts w:asciiTheme="minorHAnsi" w:hAnsiTheme="minorHAnsi" w:cstheme="minorHAnsi"/>
          <w:b/>
          <w:sz w:val="40"/>
          <w:szCs w:val="40"/>
        </w:rPr>
        <w:t xml:space="preserve"> </w:t>
      </w:r>
      <w:r w:rsidR="004935E4" w:rsidRPr="00D05BFF">
        <w:rPr>
          <w:rFonts w:asciiTheme="minorHAnsi" w:hAnsiTheme="minorHAnsi" w:cstheme="minorHAnsi"/>
          <w:b/>
          <w:sz w:val="40"/>
          <w:szCs w:val="40"/>
        </w:rPr>
        <w:t>Ltd</w:t>
      </w:r>
      <w:r w:rsidRPr="00D05BFF">
        <w:rPr>
          <w:rFonts w:asciiTheme="minorHAnsi" w:hAnsiTheme="minorHAnsi" w:cstheme="minorHAnsi"/>
          <w:b/>
          <w:sz w:val="40"/>
          <w:szCs w:val="40"/>
        </w:rPr>
        <w:t>.</w:t>
      </w:r>
      <w:r w:rsidR="00D05BFF">
        <w:rPr>
          <w:rFonts w:asciiTheme="minorHAnsi" w:hAnsiTheme="minorHAnsi" w:cstheme="minorHAnsi"/>
          <w:b/>
          <w:sz w:val="40"/>
          <w:szCs w:val="40"/>
        </w:rPr>
        <w:t xml:space="preserve"> </w:t>
      </w:r>
    </w:p>
    <w:p w:rsidR="004935E4" w:rsidRDefault="004935E4" w:rsidP="00D605A6">
      <w:pPr>
        <w:jc w:val="center"/>
        <w:rPr>
          <w:rFonts w:asciiTheme="minorHAnsi" w:hAnsiTheme="minorHAnsi" w:cstheme="minorHAnsi"/>
          <w:b/>
          <w:sz w:val="40"/>
          <w:szCs w:val="40"/>
        </w:rPr>
      </w:pPr>
    </w:p>
    <w:p w:rsidR="000B2375" w:rsidRDefault="004B7C1C" w:rsidP="000B2375">
      <w:pPr>
        <w:jc w:val="center"/>
        <w:rPr>
          <w:rFonts w:ascii="Calibri" w:hAnsi="Calibri" w:cs="Calibri"/>
          <w:b/>
          <w:sz w:val="48"/>
          <w:szCs w:val="48"/>
          <w:u w:val="single"/>
        </w:rPr>
      </w:pPr>
      <w:r>
        <w:rPr>
          <w:rFonts w:ascii="Calibri" w:hAnsi="Calibri" w:cs="Calibri"/>
          <w:b/>
          <w:sz w:val="48"/>
          <w:szCs w:val="48"/>
          <w:u w:val="single"/>
        </w:rPr>
        <w:t>PHP Coding Standards</w:t>
      </w:r>
    </w:p>
    <w:p w:rsidR="00C449D5" w:rsidRDefault="00C449D5">
      <w:pPr>
        <w:rPr>
          <w:rFonts w:asciiTheme="minorHAnsi" w:eastAsia="Calibri" w:hAnsiTheme="minorHAnsi" w:cstheme="minorHAnsi"/>
          <w:sz w:val="48"/>
          <w:szCs w:val="48"/>
          <w:u w:val="single"/>
        </w:rPr>
      </w:pPr>
      <w:r>
        <w:rPr>
          <w:rFonts w:asciiTheme="minorHAnsi" w:eastAsia="Calibri" w:hAnsiTheme="minorHAnsi" w:cstheme="minorHAnsi"/>
          <w:sz w:val="48"/>
          <w:szCs w:val="48"/>
          <w:u w:val="single"/>
        </w:rPr>
        <w:br w:type="page"/>
      </w:r>
    </w:p>
    <w:p w:rsidR="000B2375" w:rsidRDefault="000B2375" w:rsidP="000B2375">
      <w:pPr>
        <w:rPr>
          <w:rFonts w:ascii="Sylfaen" w:eastAsia="Calibri" w:hAnsi="Sylfaen" w:cstheme="minorHAnsi"/>
          <w:b/>
          <w:u w:val="single"/>
        </w:rPr>
      </w:pPr>
      <w:r>
        <w:rPr>
          <w:rFonts w:ascii="Sylfaen" w:eastAsia="Calibri" w:hAnsi="Sylfaen" w:cstheme="minorHAnsi"/>
          <w:b/>
          <w:u w:val="single"/>
        </w:rPr>
        <w:lastRenderedPageBreak/>
        <w:t>Version</w:t>
      </w:r>
      <w:r w:rsidRPr="001E42C5">
        <w:rPr>
          <w:rFonts w:ascii="Sylfaen" w:eastAsia="Calibri" w:hAnsi="Sylfaen" w:cstheme="minorHAnsi"/>
          <w:b/>
          <w:u w:val="single"/>
        </w:rPr>
        <w:t xml:space="preserve"> History</w:t>
      </w:r>
    </w:p>
    <w:p w:rsidR="000B2375" w:rsidRPr="001E42C5" w:rsidRDefault="000B2375" w:rsidP="000B2375">
      <w:pPr>
        <w:rPr>
          <w:rFonts w:ascii="Sylfaen" w:eastAsia="Calibri" w:hAnsi="Sylfaen" w:cstheme="minorHAnsi"/>
          <w:b/>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3"/>
        <w:gridCol w:w="1539"/>
        <w:gridCol w:w="2240"/>
        <w:gridCol w:w="4331"/>
      </w:tblGrid>
      <w:tr w:rsidR="000B2375" w:rsidRPr="001E42C5" w:rsidTr="008F3E43">
        <w:tc>
          <w:tcPr>
            <w:tcW w:w="1023" w:type="dxa"/>
            <w:shd w:val="clear" w:color="auto" w:fill="8DB3E2"/>
          </w:tcPr>
          <w:p w:rsidR="000B2375" w:rsidRPr="005130DF" w:rsidRDefault="000B2375" w:rsidP="008F3E43">
            <w:pPr>
              <w:rPr>
                <w:rFonts w:ascii="Sylfaen" w:eastAsia="Calibri" w:hAnsi="Sylfaen" w:cs="Arial"/>
                <w:b/>
                <w:sz w:val="20"/>
                <w:szCs w:val="20"/>
              </w:rPr>
            </w:pPr>
            <w:r w:rsidRPr="005130DF">
              <w:rPr>
                <w:rFonts w:ascii="Sylfaen" w:eastAsia="Calibri" w:hAnsi="Sylfaen" w:cs="Arial"/>
                <w:b/>
                <w:sz w:val="20"/>
                <w:szCs w:val="20"/>
              </w:rPr>
              <w:t>Version</w:t>
            </w:r>
          </w:p>
        </w:tc>
        <w:tc>
          <w:tcPr>
            <w:tcW w:w="1539" w:type="dxa"/>
            <w:shd w:val="clear" w:color="auto" w:fill="8DB3E2"/>
          </w:tcPr>
          <w:p w:rsidR="000B2375" w:rsidRPr="005130DF" w:rsidRDefault="000B2375" w:rsidP="008F3E43">
            <w:pPr>
              <w:rPr>
                <w:rFonts w:ascii="Sylfaen" w:eastAsia="Calibri" w:hAnsi="Sylfaen" w:cs="Arial"/>
                <w:b/>
                <w:sz w:val="20"/>
                <w:szCs w:val="20"/>
              </w:rPr>
            </w:pPr>
            <w:r w:rsidRPr="005130DF">
              <w:rPr>
                <w:rFonts w:ascii="Sylfaen" w:eastAsia="Calibri" w:hAnsi="Sylfaen" w:cs="Arial"/>
                <w:b/>
                <w:sz w:val="20"/>
                <w:szCs w:val="20"/>
              </w:rPr>
              <w:t>Date</w:t>
            </w:r>
          </w:p>
        </w:tc>
        <w:tc>
          <w:tcPr>
            <w:tcW w:w="2240" w:type="dxa"/>
            <w:shd w:val="clear" w:color="auto" w:fill="8DB3E2"/>
          </w:tcPr>
          <w:p w:rsidR="000B2375" w:rsidRPr="005130DF" w:rsidRDefault="000B2375" w:rsidP="008F3E43">
            <w:pPr>
              <w:rPr>
                <w:rFonts w:ascii="Sylfaen" w:eastAsia="Calibri" w:hAnsi="Sylfaen" w:cs="Arial"/>
                <w:b/>
                <w:sz w:val="20"/>
                <w:szCs w:val="20"/>
              </w:rPr>
            </w:pPr>
            <w:r w:rsidRPr="005130DF">
              <w:rPr>
                <w:rFonts w:ascii="Sylfaen" w:eastAsia="Calibri" w:hAnsi="Sylfaen" w:cs="Arial"/>
                <w:b/>
                <w:sz w:val="20"/>
                <w:szCs w:val="20"/>
              </w:rPr>
              <w:t>Author</w:t>
            </w:r>
          </w:p>
        </w:tc>
        <w:tc>
          <w:tcPr>
            <w:tcW w:w="4331" w:type="dxa"/>
            <w:shd w:val="clear" w:color="auto" w:fill="8DB3E2"/>
          </w:tcPr>
          <w:p w:rsidR="000B2375" w:rsidRPr="005130DF" w:rsidRDefault="000B2375" w:rsidP="008F3E43">
            <w:pPr>
              <w:rPr>
                <w:rFonts w:ascii="Sylfaen" w:eastAsia="Calibri" w:hAnsi="Sylfaen" w:cs="Arial"/>
                <w:b/>
                <w:sz w:val="20"/>
                <w:szCs w:val="20"/>
              </w:rPr>
            </w:pPr>
            <w:r w:rsidRPr="005130DF">
              <w:rPr>
                <w:rFonts w:ascii="Sylfaen" w:eastAsia="Calibri" w:hAnsi="Sylfaen" w:cs="Arial"/>
                <w:b/>
                <w:sz w:val="20"/>
                <w:szCs w:val="20"/>
              </w:rPr>
              <w:t>Description</w:t>
            </w:r>
          </w:p>
        </w:tc>
      </w:tr>
      <w:tr w:rsidR="00932FD3" w:rsidRPr="001E42C5" w:rsidTr="008F3E43">
        <w:trPr>
          <w:trHeight w:val="215"/>
        </w:trPr>
        <w:tc>
          <w:tcPr>
            <w:tcW w:w="1023" w:type="dxa"/>
          </w:tcPr>
          <w:p w:rsidR="00932FD3" w:rsidRPr="009E0D2F" w:rsidRDefault="00932FD3" w:rsidP="009043B3">
            <w:pPr>
              <w:rPr>
                <w:rFonts w:eastAsia="Calibri" w:cs="Arial"/>
              </w:rPr>
            </w:pPr>
            <w:r w:rsidRPr="009E0D2F">
              <w:rPr>
                <w:rFonts w:eastAsia="Calibri" w:cs="Arial"/>
              </w:rPr>
              <w:t>0.1</w:t>
            </w:r>
          </w:p>
        </w:tc>
        <w:tc>
          <w:tcPr>
            <w:tcW w:w="1539" w:type="dxa"/>
          </w:tcPr>
          <w:p w:rsidR="00932FD3" w:rsidRPr="009E0D2F" w:rsidRDefault="00723FCB" w:rsidP="00723FCB">
            <w:pPr>
              <w:rPr>
                <w:rFonts w:eastAsia="Calibri" w:cs="Arial"/>
              </w:rPr>
            </w:pPr>
            <w:r>
              <w:rPr>
                <w:rFonts w:eastAsia="Calibri" w:cs="Arial"/>
              </w:rPr>
              <w:t>16</w:t>
            </w:r>
            <w:r w:rsidR="00932FD3" w:rsidRPr="009E0D2F">
              <w:rPr>
                <w:rFonts w:eastAsia="Calibri" w:cs="Arial"/>
              </w:rPr>
              <w:t>.1</w:t>
            </w:r>
            <w:r>
              <w:rPr>
                <w:rFonts w:eastAsia="Calibri" w:cs="Arial"/>
              </w:rPr>
              <w:t>0.2016</w:t>
            </w:r>
          </w:p>
        </w:tc>
        <w:tc>
          <w:tcPr>
            <w:tcW w:w="2240" w:type="dxa"/>
          </w:tcPr>
          <w:p w:rsidR="00932FD3" w:rsidRPr="009E0D2F" w:rsidRDefault="00932FD3" w:rsidP="009043B3">
            <w:pPr>
              <w:rPr>
                <w:rFonts w:eastAsia="Calibri" w:cs="Arial"/>
              </w:rPr>
            </w:pPr>
            <w:r w:rsidRPr="009E0D2F">
              <w:rPr>
                <w:rFonts w:eastAsia="Calibri" w:cs="Arial"/>
              </w:rPr>
              <w:t>Ananthakrishnan ANBALAGAN</w:t>
            </w:r>
          </w:p>
        </w:tc>
        <w:tc>
          <w:tcPr>
            <w:tcW w:w="4331" w:type="dxa"/>
          </w:tcPr>
          <w:p w:rsidR="00932FD3" w:rsidRPr="009E0D2F" w:rsidRDefault="00932FD3" w:rsidP="009043B3">
            <w:pPr>
              <w:rPr>
                <w:rFonts w:eastAsia="Calibri" w:cs="Arial"/>
              </w:rPr>
            </w:pPr>
            <w:r w:rsidRPr="009E0D2F">
              <w:rPr>
                <w:rFonts w:eastAsia="Calibri" w:cs="Arial"/>
              </w:rPr>
              <w:t>First Draft</w:t>
            </w:r>
          </w:p>
        </w:tc>
      </w:tr>
      <w:tr w:rsidR="00932FD3" w:rsidRPr="001E42C5" w:rsidTr="008F3E43">
        <w:tc>
          <w:tcPr>
            <w:tcW w:w="1023" w:type="dxa"/>
          </w:tcPr>
          <w:p w:rsidR="00932FD3" w:rsidRPr="009E0D2F" w:rsidRDefault="00932FD3" w:rsidP="009043B3">
            <w:pPr>
              <w:rPr>
                <w:rFonts w:eastAsia="Calibri" w:cs="Arial"/>
              </w:rPr>
            </w:pPr>
            <w:r w:rsidRPr="009E0D2F">
              <w:rPr>
                <w:rFonts w:eastAsia="Calibri" w:cs="Arial"/>
              </w:rPr>
              <w:t>1.0</w:t>
            </w:r>
          </w:p>
        </w:tc>
        <w:tc>
          <w:tcPr>
            <w:tcW w:w="1539" w:type="dxa"/>
          </w:tcPr>
          <w:p w:rsidR="00932FD3" w:rsidRPr="009E0D2F" w:rsidRDefault="00C44A92" w:rsidP="00C44A92">
            <w:pPr>
              <w:rPr>
                <w:rFonts w:eastAsia="Calibri" w:cs="Arial"/>
              </w:rPr>
            </w:pPr>
            <w:r>
              <w:rPr>
                <w:rFonts w:eastAsia="Calibri" w:cs="Arial"/>
              </w:rPr>
              <w:t>20</w:t>
            </w:r>
            <w:r w:rsidR="00932FD3" w:rsidRPr="009E0D2F">
              <w:rPr>
                <w:rFonts w:eastAsia="Calibri" w:cs="Arial"/>
              </w:rPr>
              <w:t>.1</w:t>
            </w:r>
            <w:r>
              <w:rPr>
                <w:rFonts w:eastAsia="Calibri" w:cs="Arial"/>
              </w:rPr>
              <w:t>0.2016</w:t>
            </w:r>
          </w:p>
        </w:tc>
        <w:tc>
          <w:tcPr>
            <w:tcW w:w="2240" w:type="dxa"/>
          </w:tcPr>
          <w:p w:rsidR="00932FD3" w:rsidRPr="009E0D2F" w:rsidRDefault="00932FD3" w:rsidP="009043B3">
            <w:pPr>
              <w:rPr>
                <w:rFonts w:eastAsia="Calibri" w:cs="Arial"/>
              </w:rPr>
            </w:pPr>
            <w:r w:rsidRPr="009E0D2F">
              <w:rPr>
                <w:rFonts w:eastAsia="Calibri" w:cs="Arial"/>
              </w:rPr>
              <w:t>Ananthakrishnan ANBALAGAN</w:t>
            </w:r>
          </w:p>
        </w:tc>
        <w:tc>
          <w:tcPr>
            <w:tcW w:w="4331" w:type="dxa"/>
          </w:tcPr>
          <w:p w:rsidR="00932FD3" w:rsidRPr="009E0D2F" w:rsidRDefault="00932FD3" w:rsidP="009043B3">
            <w:pPr>
              <w:rPr>
                <w:rFonts w:eastAsia="Calibri" w:cs="Arial"/>
              </w:rPr>
            </w:pPr>
            <w:r w:rsidRPr="009E0D2F">
              <w:rPr>
                <w:rFonts w:eastAsia="Calibri" w:cs="Arial"/>
              </w:rPr>
              <w:t>First baseline version.</w:t>
            </w:r>
          </w:p>
        </w:tc>
      </w:tr>
      <w:tr w:rsidR="00932FD3" w:rsidRPr="001E42C5" w:rsidTr="008F3E43">
        <w:tc>
          <w:tcPr>
            <w:tcW w:w="1023" w:type="dxa"/>
          </w:tcPr>
          <w:p w:rsidR="00932FD3" w:rsidRPr="00924187" w:rsidRDefault="00932FD3" w:rsidP="008F3E43">
            <w:pPr>
              <w:rPr>
                <w:rFonts w:eastAsia="Calibri" w:cs="Arial"/>
                <w:sz w:val="20"/>
                <w:szCs w:val="20"/>
              </w:rPr>
            </w:pPr>
          </w:p>
        </w:tc>
        <w:tc>
          <w:tcPr>
            <w:tcW w:w="1539" w:type="dxa"/>
          </w:tcPr>
          <w:p w:rsidR="00932FD3" w:rsidRPr="00924187" w:rsidRDefault="00932FD3" w:rsidP="008F3E43">
            <w:pPr>
              <w:jc w:val="center"/>
              <w:rPr>
                <w:rFonts w:eastAsia="Calibri" w:cs="Arial"/>
                <w:sz w:val="20"/>
                <w:szCs w:val="20"/>
              </w:rPr>
            </w:pPr>
          </w:p>
        </w:tc>
        <w:tc>
          <w:tcPr>
            <w:tcW w:w="2240" w:type="dxa"/>
          </w:tcPr>
          <w:p w:rsidR="00932FD3" w:rsidRPr="00924187" w:rsidRDefault="00932FD3" w:rsidP="008F3E43">
            <w:pPr>
              <w:jc w:val="center"/>
              <w:rPr>
                <w:rFonts w:eastAsia="Calibri" w:cs="Arial"/>
                <w:sz w:val="20"/>
                <w:szCs w:val="20"/>
              </w:rPr>
            </w:pPr>
          </w:p>
        </w:tc>
        <w:tc>
          <w:tcPr>
            <w:tcW w:w="4331" w:type="dxa"/>
          </w:tcPr>
          <w:p w:rsidR="00932FD3" w:rsidRPr="00924187" w:rsidRDefault="00932FD3" w:rsidP="008F3E43">
            <w:pPr>
              <w:rPr>
                <w:rFonts w:eastAsia="Calibri" w:cs="Arial"/>
                <w:sz w:val="20"/>
                <w:szCs w:val="20"/>
              </w:rPr>
            </w:pPr>
          </w:p>
        </w:tc>
      </w:tr>
      <w:tr w:rsidR="00932FD3" w:rsidRPr="001E42C5" w:rsidTr="008F3E43">
        <w:tc>
          <w:tcPr>
            <w:tcW w:w="1023" w:type="dxa"/>
          </w:tcPr>
          <w:p w:rsidR="00932FD3" w:rsidRPr="00924187" w:rsidRDefault="00932FD3" w:rsidP="008F3E43">
            <w:pPr>
              <w:jc w:val="center"/>
              <w:rPr>
                <w:rFonts w:eastAsia="Calibri" w:cs="Arial"/>
                <w:sz w:val="20"/>
                <w:szCs w:val="20"/>
              </w:rPr>
            </w:pPr>
          </w:p>
        </w:tc>
        <w:tc>
          <w:tcPr>
            <w:tcW w:w="1539" w:type="dxa"/>
          </w:tcPr>
          <w:p w:rsidR="00932FD3" w:rsidRPr="00924187" w:rsidRDefault="00932FD3" w:rsidP="008F3E43">
            <w:pPr>
              <w:jc w:val="center"/>
              <w:rPr>
                <w:rFonts w:eastAsia="Calibri" w:cs="Arial"/>
                <w:sz w:val="20"/>
                <w:szCs w:val="20"/>
              </w:rPr>
            </w:pPr>
          </w:p>
        </w:tc>
        <w:tc>
          <w:tcPr>
            <w:tcW w:w="2240" w:type="dxa"/>
          </w:tcPr>
          <w:p w:rsidR="00932FD3" w:rsidRPr="00924187" w:rsidRDefault="00932FD3" w:rsidP="008F3E43">
            <w:pPr>
              <w:jc w:val="center"/>
              <w:rPr>
                <w:rFonts w:eastAsia="Calibri" w:cs="Arial"/>
                <w:sz w:val="20"/>
                <w:szCs w:val="20"/>
              </w:rPr>
            </w:pPr>
          </w:p>
        </w:tc>
        <w:tc>
          <w:tcPr>
            <w:tcW w:w="4331" w:type="dxa"/>
          </w:tcPr>
          <w:p w:rsidR="00932FD3" w:rsidRPr="00924187" w:rsidRDefault="00932FD3" w:rsidP="008F3E43">
            <w:pPr>
              <w:rPr>
                <w:rFonts w:eastAsia="Calibri" w:cs="Arial"/>
                <w:sz w:val="20"/>
                <w:szCs w:val="20"/>
              </w:rPr>
            </w:pPr>
          </w:p>
        </w:tc>
      </w:tr>
    </w:tbl>
    <w:p w:rsidR="004E23EE" w:rsidRPr="00735986" w:rsidRDefault="004E23EE" w:rsidP="004E23EE">
      <w:pPr>
        <w:rPr>
          <w:rFonts w:asciiTheme="minorHAnsi" w:eastAsia="Calibri" w:hAnsiTheme="minorHAnsi" w:cstheme="minorHAnsi"/>
        </w:rPr>
      </w:pPr>
    </w:p>
    <w:p w:rsidR="000B2375" w:rsidRDefault="000B2375" w:rsidP="000B2375">
      <w:pPr>
        <w:rPr>
          <w:rFonts w:ascii="Sylfaen" w:eastAsia="Calibri" w:hAnsi="Sylfaen" w:cstheme="minorHAnsi"/>
          <w:b/>
          <w:u w:val="single"/>
        </w:rPr>
      </w:pPr>
      <w:r w:rsidRPr="00B07880">
        <w:rPr>
          <w:rFonts w:ascii="Sylfaen" w:eastAsia="Calibri" w:hAnsi="Sylfaen" w:cstheme="minorHAnsi"/>
          <w:b/>
          <w:u w:val="single"/>
        </w:rPr>
        <w:t>Approval List</w:t>
      </w:r>
    </w:p>
    <w:p w:rsidR="000B2375" w:rsidRPr="00B07880" w:rsidRDefault="000B2375" w:rsidP="000B2375">
      <w:pPr>
        <w:rPr>
          <w:rFonts w:ascii="Sylfaen" w:eastAsia="Calibri" w:hAnsi="Sylfaen" w:cstheme="minorHAnsi"/>
          <w:b/>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4173"/>
        <w:gridCol w:w="2880"/>
      </w:tblGrid>
      <w:tr w:rsidR="000B2375" w:rsidTr="008F3E43">
        <w:tc>
          <w:tcPr>
            <w:tcW w:w="2127" w:type="dxa"/>
            <w:tcBorders>
              <w:top w:val="single" w:sz="4" w:space="0" w:color="000000"/>
              <w:left w:val="single" w:sz="4" w:space="0" w:color="000000"/>
              <w:bottom w:val="single" w:sz="4" w:space="0" w:color="000000"/>
              <w:right w:val="single" w:sz="4" w:space="0" w:color="000000"/>
            </w:tcBorders>
            <w:shd w:val="clear" w:color="auto" w:fill="8DB3E2"/>
            <w:hideMark/>
          </w:tcPr>
          <w:p w:rsidR="000B2375" w:rsidRPr="005130DF" w:rsidRDefault="000B2375" w:rsidP="008F3E43">
            <w:pPr>
              <w:rPr>
                <w:rFonts w:ascii="Sylfaen" w:eastAsia="Calibri" w:hAnsi="Sylfaen" w:cs="Arial"/>
                <w:b/>
                <w:sz w:val="20"/>
                <w:szCs w:val="20"/>
              </w:rPr>
            </w:pPr>
            <w:r w:rsidRPr="005130DF">
              <w:rPr>
                <w:rFonts w:ascii="Sylfaen" w:eastAsia="Calibri" w:hAnsi="Sylfaen" w:cs="Arial"/>
                <w:b/>
                <w:sz w:val="20"/>
                <w:szCs w:val="20"/>
              </w:rPr>
              <w:t xml:space="preserve">Name </w:t>
            </w:r>
          </w:p>
        </w:tc>
        <w:tc>
          <w:tcPr>
            <w:tcW w:w="4173" w:type="dxa"/>
            <w:tcBorders>
              <w:top w:val="single" w:sz="4" w:space="0" w:color="000000"/>
              <w:left w:val="single" w:sz="4" w:space="0" w:color="000000"/>
              <w:bottom w:val="single" w:sz="4" w:space="0" w:color="000000"/>
              <w:right w:val="single" w:sz="4" w:space="0" w:color="000000"/>
            </w:tcBorders>
            <w:shd w:val="clear" w:color="auto" w:fill="8DB3E2"/>
            <w:hideMark/>
          </w:tcPr>
          <w:p w:rsidR="000B2375" w:rsidRPr="005130DF" w:rsidRDefault="000B2375" w:rsidP="008F3E43">
            <w:pPr>
              <w:rPr>
                <w:rFonts w:ascii="Sylfaen" w:eastAsia="Calibri" w:hAnsi="Sylfaen" w:cs="Arial"/>
                <w:b/>
                <w:sz w:val="20"/>
                <w:szCs w:val="20"/>
              </w:rPr>
            </w:pPr>
            <w:r w:rsidRPr="005130DF">
              <w:rPr>
                <w:rFonts w:ascii="Sylfaen" w:eastAsia="Calibri" w:hAnsi="Sylfaen" w:cs="Arial"/>
                <w:b/>
                <w:sz w:val="20"/>
                <w:szCs w:val="20"/>
              </w:rPr>
              <w:t>Designation</w:t>
            </w:r>
          </w:p>
        </w:tc>
        <w:tc>
          <w:tcPr>
            <w:tcW w:w="2880" w:type="dxa"/>
            <w:tcBorders>
              <w:top w:val="single" w:sz="4" w:space="0" w:color="000000"/>
              <w:left w:val="single" w:sz="4" w:space="0" w:color="000000"/>
              <w:bottom w:val="single" w:sz="4" w:space="0" w:color="000000"/>
              <w:right w:val="single" w:sz="4" w:space="0" w:color="000000"/>
            </w:tcBorders>
            <w:shd w:val="clear" w:color="auto" w:fill="8DB3E2"/>
            <w:hideMark/>
          </w:tcPr>
          <w:p w:rsidR="000B2375" w:rsidRPr="005130DF" w:rsidRDefault="000B2375" w:rsidP="008F3E43">
            <w:pPr>
              <w:rPr>
                <w:rFonts w:ascii="Sylfaen" w:eastAsia="Calibri" w:hAnsi="Sylfaen" w:cs="Arial"/>
                <w:b/>
                <w:sz w:val="20"/>
                <w:szCs w:val="20"/>
              </w:rPr>
            </w:pPr>
            <w:r w:rsidRPr="005130DF">
              <w:rPr>
                <w:rFonts w:ascii="Sylfaen" w:eastAsia="Calibri" w:hAnsi="Sylfaen" w:cs="Arial"/>
                <w:b/>
                <w:sz w:val="20"/>
                <w:szCs w:val="20"/>
              </w:rPr>
              <w:t>Approval Status</w:t>
            </w:r>
          </w:p>
        </w:tc>
      </w:tr>
      <w:tr w:rsidR="00CE017A" w:rsidTr="008F3E43">
        <w:tc>
          <w:tcPr>
            <w:tcW w:w="2127" w:type="dxa"/>
            <w:tcBorders>
              <w:top w:val="single" w:sz="4" w:space="0" w:color="000000"/>
              <w:left w:val="single" w:sz="4" w:space="0" w:color="000000"/>
              <w:bottom w:val="single" w:sz="4" w:space="0" w:color="000000"/>
              <w:right w:val="single" w:sz="4" w:space="0" w:color="000000"/>
            </w:tcBorders>
          </w:tcPr>
          <w:p w:rsidR="00CE017A" w:rsidRPr="009E0D2F" w:rsidRDefault="00CE017A" w:rsidP="009043B3">
            <w:pPr>
              <w:rPr>
                <w:rFonts w:eastAsia="Calibri" w:cs="Arial"/>
              </w:rPr>
            </w:pPr>
            <w:r w:rsidRPr="009E0D2F">
              <w:rPr>
                <w:rFonts w:eastAsia="Calibri" w:cs="Arial"/>
              </w:rPr>
              <w:t>Gurbir Singh</w:t>
            </w:r>
          </w:p>
        </w:tc>
        <w:tc>
          <w:tcPr>
            <w:tcW w:w="4173" w:type="dxa"/>
            <w:tcBorders>
              <w:top w:val="single" w:sz="4" w:space="0" w:color="000000"/>
              <w:left w:val="single" w:sz="4" w:space="0" w:color="000000"/>
              <w:bottom w:val="single" w:sz="4" w:space="0" w:color="000000"/>
              <w:right w:val="single" w:sz="4" w:space="0" w:color="000000"/>
            </w:tcBorders>
          </w:tcPr>
          <w:p w:rsidR="00CE017A" w:rsidRPr="009E0D2F" w:rsidRDefault="00CE017A" w:rsidP="009043B3">
            <w:pPr>
              <w:rPr>
                <w:rFonts w:eastAsia="Calibri" w:cs="Arial"/>
              </w:rPr>
            </w:pPr>
            <w:proofErr w:type="spellStart"/>
            <w:r w:rsidRPr="009E0D2F">
              <w:rPr>
                <w:rFonts w:eastAsia="Calibri" w:cs="Arial"/>
              </w:rPr>
              <w:t>Sr.Director</w:t>
            </w:r>
            <w:proofErr w:type="spellEnd"/>
            <w:r w:rsidRPr="009E0D2F">
              <w:rPr>
                <w:rFonts w:eastAsia="Calibri" w:cs="Arial"/>
              </w:rPr>
              <w:t xml:space="preserve"> – IT</w:t>
            </w:r>
          </w:p>
        </w:tc>
        <w:tc>
          <w:tcPr>
            <w:tcW w:w="2880" w:type="dxa"/>
            <w:tcBorders>
              <w:top w:val="single" w:sz="4" w:space="0" w:color="000000"/>
              <w:left w:val="single" w:sz="4" w:space="0" w:color="000000"/>
              <w:bottom w:val="single" w:sz="4" w:space="0" w:color="000000"/>
              <w:right w:val="single" w:sz="4" w:space="0" w:color="000000"/>
            </w:tcBorders>
          </w:tcPr>
          <w:p w:rsidR="00CE017A" w:rsidRPr="009E0D2F" w:rsidRDefault="00CE017A" w:rsidP="009043B3">
            <w:pPr>
              <w:rPr>
                <w:rFonts w:eastAsia="Calibri" w:cs="Arial"/>
              </w:rPr>
            </w:pPr>
            <w:r>
              <w:rPr>
                <w:rFonts w:eastAsia="Calibri" w:cs="Arial"/>
              </w:rPr>
              <w:t>Approved</w:t>
            </w:r>
          </w:p>
        </w:tc>
      </w:tr>
      <w:tr w:rsidR="00CE017A" w:rsidTr="008F3E43">
        <w:trPr>
          <w:trHeight w:val="152"/>
        </w:trPr>
        <w:tc>
          <w:tcPr>
            <w:tcW w:w="2127" w:type="dxa"/>
            <w:tcBorders>
              <w:top w:val="single" w:sz="4" w:space="0" w:color="000000"/>
              <w:left w:val="single" w:sz="4" w:space="0" w:color="000000"/>
              <w:bottom w:val="single" w:sz="4" w:space="0" w:color="000000"/>
              <w:right w:val="single" w:sz="4" w:space="0" w:color="000000"/>
            </w:tcBorders>
          </w:tcPr>
          <w:p w:rsidR="00CE017A" w:rsidRPr="001C647A" w:rsidRDefault="00CE017A" w:rsidP="008F3E43">
            <w:pPr>
              <w:rPr>
                <w:rFonts w:ascii="Sylfaen" w:eastAsia="Calibri" w:hAnsi="Sylfaen" w:cs="Arial"/>
                <w:sz w:val="20"/>
                <w:szCs w:val="20"/>
              </w:rPr>
            </w:pPr>
          </w:p>
        </w:tc>
        <w:tc>
          <w:tcPr>
            <w:tcW w:w="4173" w:type="dxa"/>
            <w:tcBorders>
              <w:top w:val="single" w:sz="4" w:space="0" w:color="000000"/>
              <w:left w:val="single" w:sz="4" w:space="0" w:color="000000"/>
              <w:bottom w:val="single" w:sz="4" w:space="0" w:color="000000"/>
              <w:right w:val="single" w:sz="4" w:space="0" w:color="000000"/>
            </w:tcBorders>
          </w:tcPr>
          <w:p w:rsidR="00CE017A" w:rsidRPr="001C647A" w:rsidRDefault="00CE017A" w:rsidP="008F3E43">
            <w:pPr>
              <w:rPr>
                <w:rFonts w:ascii="Sylfaen" w:eastAsia="Calibri" w:hAnsi="Sylfaen" w:cs="Arial"/>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CE017A" w:rsidRPr="001C647A" w:rsidRDefault="00CE017A" w:rsidP="008F3E43">
            <w:pPr>
              <w:rPr>
                <w:rFonts w:ascii="Sylfaen" w:eastAsia="Calibri" w:hAnsi="Sylfaen" w:cs="Arial"/>
                <w:sz w:val="20"/>
                <w:szCs w:val="20"/>
              </w:rPr>
            </w:pPr>
          </w:p>
        </w:tc>
      </w:tr>
    </w:tbl>
    <w:p w:rsidR="000B2375" w:rsidRDefault="000B2375" w:rsidP="000B2375">
      <w:pPr>
        <w:pStyle w:val="Heading1"/>
        <w:numPr>
          <w:ilvl w:val="0"/>
          <w:numId w:val="0"/>
        </w:numPr>
        <w:ind w:left="432"/>
        <w:rPr>
          <w:rFonts w:eastAsia="Calibri"/>
        </w:rPr>
      </w:pPr>
    </w:p>
    <w:p w:rsidR="0030396D" w:rsidRPr="00735986" w:rsidRDefault="004E23EE" w:rsidP="0030396D">
      <w:pPr>
        <w:rPr>
          <w:rFonts w:asciiTheme="minorHAnsi" w:eastAsia="Calibri" w:hAnsiTheme="minorHAnsi" w:cstheme="minorHAnsi"/>
          <w:u w:val="single"/>
        </w:rPr>
      </w:pPr>
      <w:bookmarkStart w:id="0" w:name="_GoBack"/>
      <w:bookmarkEnd w:id="0"/>
      <w:r w:rsidRPr="00735986">
        <w:rPr>
          <w:rFonts w:asciiTheme="minorHAnsi" w:eastAsia="Calibri" w:hAnsiTheme="minorHAnsi" w:cstheme="minorHAnsi"/>
        </w:rPr>
        <w:br w:type="page"/>
      </w:r>
    </w:p>
    <w:sdt>
      <w:sdtPr>
        <w:rPr>
          <w:rFonts w:ascii="Arial" w:eastAsiaTheme="minorHAnsi" w:hAnsi="Arial" w:cstheme="minorBidi"/>
          <w:b w:val="0"/>
          <w:bCs w:val="0"/>
          <w:color w:val="auto"/>
          <w:sz w:val="22"/>
          <w:szCs w:val="22"/>
          <w:lang w:val="en-IN"/>
        </w:rPr>
        <w:id w:val="146325783"/>
        <w:docPartObj>
          <w:docPartGallery w:val="Table of Contents"/>
          <w:docPartUnique/>
        </w:docPartObj>
      </w:sdtPr>
      <w:sdtEndPr>
        <w:rPr>
          <w:noProof/>
        </w:rPr>
      </w:sdtEndPr>
      <w:sdtContent>
        <w:p w:rsidR="0040337C" w:rsidRDefault="0040337C" w:rsidP="006827B7">
          <w:pPr>
            <w:pStyle w:val="TOCHeading"/>
            <w:numPr>
              <w:ilvl w:val="0"/>
              <w:numId w:val="0"/>
            </w:numPr>
            <w:jc w:val="center"/>
          </w:pPr>
          <w:r>
            <w:t>Table of Contents</w:t>
          </w:r>
        </w:p>
        <w:p w:rsidR="006704FE" w:rsidRDefault="0040337C">
          <w:pPr>
            <w:pStyle w:val="TOC1"/>
            <w:tabs>
              <w:tab w:val="left" w:pos="440"/>
              <w:tab w:val="right" w:leader="dot" w:pos="9977"/>
            </w:tabs>
            <w:rPr>
              <w:rFonts w:asciiTheme="minorHAnsi" w:eastAsiaTheme="minorEastAsia" w:hAnsiTheme="minorHAnsi"/>
              <w:noProof/>
              <w:lang w:val="en-US"/>
            </w:rPr>
          </w:pPr>
          <w:r>
            <w:fldChar w:fldCharType="begin"/>
          </w:r>
          <w:r>
            <w:instrText xml:space="preserve"> TOC \o "1-3" \h \z \u </w:instrText>
          </w:r>
          <w:r>
            <w:fldChar w:fldCharType="separate"/>
          </w:r>
          <w:hyperlink w:anchor="_Toc464730232" w:history="1">
            <w:r w:rsidR="006704FE" w:rsidRPr="00E40D78">
              <w:rPr>
                <w:rStyle w:val="Hyperlink"/>
                <w:noProof/>
              </w:rPr>
              <w:t>1</w:t>
            </w:r>
            <w:r w:rsidR="006704FE">
              <w:rPr>
                <w:rFonts w:asciiTheme="minorHAnsi" w:eastAsiaTheme="minorEastAsia" w:hAnsiTheme="minorHAnsi"/>
                <w:noProof/>
                <w:lang w:val="en-US"/>
              </w:rPr>
              <w:tab/>
            </w:r>
            <w:r w:rsidR="006704FE" w:rsidRPr="00E40D78">
              <w:rPr>
                <w:rStyle w:val="Hyperlink"/>
                <w:noProof/>
              </w:rPr>
              <w:t>Purpose</w:t>
            </w:r>
            <w:r w:rsidR="006704FE">
              <w:rPr>
                <w:noProof/>
                <w:webHidden/>
              </w:rPr>
              <w:tab/>
            </w:r>
            <w:r w:rsidR="006704FE">
              <w:rPr>
                <w:noProof/>
                <w:webHidden/>
              </w:rPr>
              <w:fldChar w:fldCharType="begin"/>
            </w:r>
            <w:r w:rsidR="006704FE">
              <w:rPr>
                <w:noProof/>
                <w:webHidden/>
              </w:rPr>
              <w:instrText xml:space="preserve"> PAGEREF _Toc464730232 \h </w:instrText>
            </w:r>
            <w:r w:rsidR="006704FE">
              <w:rPr>
                <w:noProof/>
                <w:webHidden/>
              </w:rPr>
            </w:r>
            <w:r w:rsidR="006704FE">
              <w:rPr>
                <w:noProof/>
                <w:webHidden/>
              </w:rPr>
              <w:fldChar w:fldCharType="separate"/>
            </w:r>
            <w:r w:rsidR="006704FE">
              <w:rPr>
                <w:noProof/>
                <w:webHidden/>
              </w:rPr>
              <w:t>4</w:t>
            </w:r>
            <w:r w:rsidR="006704FE">
              <w:rPr>
                <w:noProof/>
                <w:webHidden/>
              </w:rPr>
              <w:fldChar w:fldCharType="end"/>
            </w:r>
          </w:hyperlink>
        </w:p>
        <w:p w:rsidR="006704FE" w:rsidRDefault="00EF7B70">
          <w:pPr>
            <w:pStyle w:val="TOC1"/>
            <w:tabs>
              <w:tab w:val="left" w:pos="440"/>
              <w:tab w:val="right" w:leader="dot" w:pos="9977"/>
            </w:tabs>
            <w:rPr>
              <w:rFonts w:asciiTheme="minorHAnsi" w:eastAsiaTheme="minorEastAsia" w:hAnsiTheme="minorHAnsi"/>
              <w:noProof/>
              <w:lang w:val="en-US"/>
            </w:rPr>
          </w:pPr>
          <w:hyperlink w:anchor="_Toc464730233" w:history="1">
            <w:r w:rsidR="006704FE" w:rsidRPr="00E40D78">
              <w:rPr>
                <w:rStyle w:val="Hyperlink"/>
                <w:noProof/>
              </w:rPr>
              <w:t>2</w:t>
            </w:r>
            <w:r w:rsidR="006704FE">
              <w:rPr>
                <w:rFonts w:asciiTheme="minorHAnsi" w:eastAsiaTheme="minorEastAsia" w:hAnsiTheme="minorHAnsi"/>
                <w:noProof/>
                <w:lang w:val="en-US"/>
              </w:rPr>
              <w:tab/>
            </w:r>
            <w:r w:rsidR="006704FE" w:rsidRPr="00E40D78">
              <w:rPr>
                <w:rStyle w:val="Hyperlink"/>
                <w:noProof/>
              </w:rPr>
              <w:t>Code Source</w:t>
            </w:r>
            <w:r w:rsidR="006704FE">
              <w:rPr>
                <w:noProof/>
                <w:webHidden/>
              </w:rPr>
              <w:tab/>
            </w:r>
            <w:r w:rsidR="006704FE">
              <w:rPr>
                <w:noProof/>
                <w:webHidden/>
              </w:rPr>
              <w:fldChar w:fldCharType="begin"/>
            </w:r>
            <w:r w:rsidR="006704FE">
              <w:rPr>
                <w:noProof/>
                <w:webHidden/>
              </w:rPr>
              <w:instrText xml:space="preserve"> PAGEREF _Toc464730233 \h </w:instrText>
            </w:r>
            <w:r w:rsidR="006704FE">
              <w:rPr>
                <w:noProof/>
                <w:webHidden/>
              </w:rPr>
            </w:r>
            <w:r w:rsidR="006704FE">
              <w:rPr>
                <w:noProof/>
                <w:webHidden/>
              </w:rPr>
              <w:fldChar w:fldCharType="separate"/>
            </w:r>
            <w:r w:rsidR="006704FE">
              <w:rPr>
                <w:noProof/>
                <w:webHidden/>
              </w:rPr>
              <w:t>4</w:t>
            </w:r>
            <w:r w:rsidR="006704FE">
              <w:rPr>
                <w:noProof/>
                <w:webHidden/>
              </w:rPr>
              <w:fldChar w:fldCharType="end"/>
            </w:r>
          </w:hyperlink>
        </w:p>
        <w:p w:rsidR="006704FE" w:rsidRDefault="00EF7B70">
          <w:pPr>
            <w:pStyle w:val="TOC1"/>
            <w:tabs>
              <w:tab w:val="left" w:pos="440"/>
              <w:tab w:val="right" w:leader="dot" w:pos="9977"/>
            </w:tabs>
            <w:rPr>
              <w:rFonts w:asciiTheme="minorHAnsi" w:eastAsiaTheme="minorEastAsia" w:hAnsiTheme="minorHAnsi"/>
              <w:noProof/>
              <w:lang w:val="en-US"/>
            </w:rPr>
          </w:pPr>
          <w:hyperlink w:anchor="_Toc464730234" w:history="1">
            <w:r w:rsidR="006704FE" w:rsidRPr="00E40D78">
              <w:rPr>
                <w:rStyle w:val="Hyperlink"/>
                <w:noProof/>
              </w:rPr>
              <w:t>3</w:t>
            </w:r>
            <w:r w:rsidR="006704FE">
              <w:rPr>
                <w:rFonts w:asciiTheme="minorHAnsi" w:eastAsiaTheme="minorEastAsia" w:hAnsiTheme="minorHAnsi"/>
                <w:noProof/>
                <w:lang w:val="en-US"/>
              </w:rPr>
              <w:tab/>
            </w:r>
            <w:r w:rsidR="006704FE" w:rsidRPr="00E40D78">
              <w:rPr>
                <w:rStyle w:val="Hyperlink"/>
                <w:noProof/>
              </w:rPr>
              <w:t>Conventions h2.</w:t>
            </w:r>
            <w:r w:rsidR="006704FE">
              <w:rPr>
                <w:noProof/>
                <w:webHidden/>
              </w:rPr>
              <w:tab/>
            </w:r>
            <w:r w:rsidR="006704FE">
              <w:rPr>
                <w:noProof/>
                <w:webHidden/>
              </w:rPr>
              <w:fldChar w:fldCharType="begin"/>
            </w:r>
            <w:r w:rsidR="006704FE">
              <w:rPr>
                <w:noProof/>
                <w:webHidden/>
              </w:rPr>
              <w:instrText xml:space="preserve"> PAGEREF _Toc464730234 \h </w:instrText>
            </w:r>
            <w:r w:rsidR="006704FE">
              <w:rPr>
                <w:noProof/>
                <w:webHidden/>
              </w:rPr>
            </w:r>
            <w:r w:rsidR="006704FE">
              <w:rPr>
                <w:noProof/>
                <w:webHidden/>
              </w:rPr>
              <w:fldChar w:fldCharType="separate"/>
            </w:r>
            <w:r w:rsidR="006704FE">
              <w:rPr>
                <w:noProof/>
                <w:webHidden/>
              </w:rPr>
              <w:t>4</w:t>
            </w:r>
            <w:r w:rsidR="006704FE">
              <w:rPr>
                <w:noProof/>
                <w:webHidden/>
              </w:rPr>
              <w:fldChar w:fldCharType="end"/>
            </w:r>
          </w:hyperlink>
        </w:p>
        <w:p w:rsidR="0040337C" w:rsidRDefault="0040337C">
          <w:r>
            <w:rPr>
              <w:b/>
              <w:bCs/>
              <w:noProof/>
            </w:rPr>
            <w:fldChar w:fldCharType="end"/>
          </w:r>
        </w:p>
      </w:sdtContent>
    </w:sdt>
    <w:p w:rsidR="0040337C" w:rsidRDefault="0040337C">
      <w:pPr>
        <w:rPr>
          <w:rFonts w:asciiTheme="majorHAnsi" w:eastAsiaTheme="majorEastAsia" w:hAnsiTheme="majorHAnsi" w:cs="Times New Roman"/>
          <w:b/>
          <w:color w:val="365F91" w:themeColor="accent1" w:themeShade="BF"/>
          <w:sz w:val="28"/>
          <w:szCs w:val="28"/>
        </w:rPr>
      </w:pPr>
      <w:r>
        <w:rPr>
          <w:rFonts w:cs="Times New Roman"/>
          <w:bCs/>
        </w:rPr>
        <w:br w:type="page"/>
      </w:r>
    </w:p>
    <w:p w:rsidR="008247A8" w:rsidRPr="006827B7" w:rsidRDefault="008247A8" w:rsidP="00434304">
      <w:pPr>
        <w:pStyle w:val="Heading1"/>
        <w:spacing w:line="360" w:lineRule="auto"/>
      </w:pPr>
      <w:bookmarkStart w:id="1" w:name="_Toc464730232"/>
      <w:r w:rsidRPr="006827B7">
        <w:lastRenderedPageBreak/>
        <w:t>Purpose</w:t>
      </w:r>
      <w:bookmarkEnd w:id="1"/>
    </w:p>
    <w:p w:rsidR="008247A8" w:rsidRPr="006827B7" w:rsidRDefault="004E2DF0" w:rsidP="00434304">
      <w:pPr>
        <w:spacing w:line="360" w:lineRule="auto"/>
      </w:pPr>
      <w:r w:rsidRPr="006827B7">
        <w:t xml:space="preserve">This document defines the </w:t>
      </w:r>
      <w:r w:rsidR="0034678A">
        <w:t>coding standard for the PHP development</w:t>
      </w:r>
      <w:r w:rsidR="007B3F92">
        <w:t xml:space="preserve"> teams</w:t>
      </w:r>
    </w:p>
    <w:p w:rsidR="008247A8" w:rsidRPr="006827B7" w:rsidRDefault="00586DEA" w:rsidP="00434304">
      <w:pPr>
        <w:pStyle w:val="Heading1"/>
        <w:spacing w:line="360" w:lineRule="auto"/>
      </w:pPr>
      <w:bookmarkStart w:id="2" w:name="_Toc464730233"/>
      <w:bookmarkStart w:id="3" w:name="_Toc68498569"/>
      <w:bookmarkStart w:id="4" w:name="_Toc68500628"/>
      <w:bookmarkStart w:id="5" w:name="_Toc68505505"/>
      <w:bookmarkStart w:id="6" w:name="_Toc71107363"/>
      <w:bookmarkStart w:id="7" w:name="_Toc72752961"/>
      <w:bookmarkStart w:id="8" w:name="_Toc72911926"/>
      <w:bookmarkStart w:id="9" w:name="_Toc72911975"/>
      <w:bookmarkStart w:id="10" w:name="_Toc72912024"/>
      <w:bookmarkStart w:id="11" w:name="_Toc72912062"/>
      <w:bookmarkStart w:id="12" w:name="_Toc72912084"/>
      <w:r w:rsidRPr="00586DEA">
        <w:t>Code Source</w:t>
      </w:r>
      <w:bookmarkEnd w:id="2"/>
    </w:p>
    <w:p w:rsidR="00A12480" w:rsidRPr="00A12480" w:rsidRDefault="00586DEA" w:rsidP="00434304">
      <w:pPr>
        <w:pStyle w:val="CM9"/>
        <w:spacing w:line="360" w:lineRule="auto"/>
        <w:rPr>
          <w:rFonts w:eastAsiaTheme="minorHAnsi" w:cstheme="minorBidi"/>
          <w:sz w:val="22"/>
          <w:szCs w:val="22"/>
          <w:lang w:val="en-IN"/>
        </w:rPr>
      </w:pPr>
      <w:bookmarkStart w:id="13" w:name="_Toc74024125"/>
      <w:bookmarkStart w:id="14" w:name="_Toc231016189"/>
      <w:r w:rsidRPr="00A12480">
        <w:rPr>
          <w:rFonts w:eastAsiaTheme="minorHAnsi" w:cstheme="minorBidi"/>
          <w:sz w:val="22"/>
          <w:szCs w:val="22"/>
          <w:lang w:val="en-IN"/>
        </w:rPr>
        <w:t xml:space="preserve">Do not use any libraries or code from external sources without prior approval. </w:t>
      </w:r>
    </w:p>
    <w:p w:rsidR="00A12480" w:rsidRPr="00A12480" w:rsidRDefault="00586DEA" w:rsidP="00434304">
      <w:pPr>
        <w:pStyle w:val="CM9"/>
        <w:spacing w:line="360" w:lineRule="auto"/>
        <w:rPr>
          <w:rFonts w:eastAsiaTheme="minorHAnsi" w:cstheme="minorBidi"/>
          <w:sz w:val="22"/>
          <w:szCs w:val="22"/>
          <w:lang w:val="en-IN"/>
        </w:rPr>
      </w:pPr>
      <w:r w:rsidRPr="00A12480">
        <w:rPr>
          <w:rFonts w:eastAsiaTheme="minorHAnsi" w:cstheme="minorBidi"/>
          <w:sz w:val="22"/>
          <w:szCs w:val="22"/>
          <w:lang w:val="en-IN"/>
        </w:rPr>
        <w:t xml:space="preserve">1) Similar code may already exist </w:t>
      </w:r>
    </w:p>
    <w:p w:rsidR="00A12480" w:rsidRPr="00A12480" w:rsidRDefault="00586DEA" w:rsidP="00434304">
      <w:pPr>
        <w:pStyle w:val="CM9"/>
        <w:spacing w:line="360" w:lineRule="auto"/>
        <w:rPr>
          <w:rFonts w:eastAsiaTheme="minorHAnsi" w:cstheme="minorBidi"/>
          <w:sz w:val="22"/>
          <w:szCs w:val="22"/>
          <w:lang w:val="en-IN"/>
        </w:rPr>
      </w:pPr>
      <w:r w:rsidRPr="00A12480">
        <w:rPr>
          <w:rFonts w:eastAsiaTheme="minorHAnsi" w:cstheme="minorBidi"/>
          <w:sz w:val="22"/>
          <w:szCs w:val="22"/>
          <w:lang w:val="en-IN"/>
        </w:rPr>
        <w:t xml:space="preserve">2) Licensing may be an issue </w:t>
      </w:r>
    </w:p>
    <w:p w:rsidR="00A12480" w:rsidRPr="00A12480" w:rsidRDefault="00586DEA" w:rsidP="00434304">
      <w:pPr>
        <w:pStyle w:val="CM9"/>
        <w:spacing w:line="360" w:lineRule="auto"/>
        <w:rPr>
          <w:rFonts w:eastAsiaTheme="minorHAnsi" w:cstheme="minorBidi"/>
          <w:sz w:val="22"/>
          <w:szCs w:val="22"/>
          <w:lang w:val="en-IN"/>
        </w:rPr>
      </w:pPr>
      <w:r w:rsidRPr="00A12480">
        <w:rPr>
          <w:rFonts w:eastAsiaTheme="minorHAnsi" w:cstheme="minorBidi"/>
          <w:sz w:val="22"/>
          <w:szCs w:val="22"/>
          <w:lang w:val="en-IN"/>
        </w:rPr>
        <w:t xml:space="preserve">3) Legibility and reusability can be issue </w:t>
      </w:r>
    </w:p>
    <w:p w:rsidR="00586DEA" w:rsidRDefault="00586DEA" w:rsidP="00434304">
      <w:pPr>
        <w:pStyle w:val="CM9"/>
        <w:spacing w:line="360" w:lineRule="auto"/>
        <w:rPr>
          <w:color w:val="000000"/>
          <w:sz w:val="19"/>
          <w:szCs w:val="19"/>
        </w:rPr>
      </w:pPr>
      <w:r w:rsidRPr="00A12480">
        <w:rPr>
          <w:rFonts w:eastAsiaTheme="minorHAnsi" w:cstheme="minorBidi"/>
          <w:sz w:val="22"/>
          <w:szCs w:val="22"/>
          <w:lang w:val="en-IN"/>
        </w:rPr>
        <w:t>4) Performance concerns</w:t>
      </w:r>
      <w:r>
        <w:rPr>
          <w:color w:val="000000"/>
          <w:sz w:val="19"/>
          <w:szCs w:val="19"/>
        </w:rPr>
        <w:t xml:space="preserve"> </w:t>
      </w:r>
    </w:p>
    <w:p w:rsidR="00E120D9" w:rsidRDefault="00CF4953" w:rsidP="00434304">
      <w:pPr>
        <w:pStyle w:val="Heading1"/>
        <w:spacing w:line="360" w:lineRule="auto"/>
      </w:pPr>
      <w:bookmarkStart w:id="15" w:name="_Toc464730234"/>
      <w:bookmarkEnd w:id="3"/>
      <w:bookmarkEnd w:id="4"/>
      <w:bookmarkEnd w:id="5"/>
      <w:bookmarkEnd w:id="6"/>
      <w:bookmarkEnd w:id="7"/>
      <w:bookmarkEnd w:id="8"/>
      <w:bookmarkEnd w:id="9"/>
      <w:bookmarkEnd w:id="10"/>
      <w:bookmarkEnd w:id="11"/>
      <w:bookmarkEnd w:id="12"/>
      <w:bookmarkEnd w:id="13"/>
      <w:bookmarkEnd w:id="14"/>
      <w:proofErr w:type="gramStart"/>
      <w:r>
        <w:t>Conventions h2.</w:t>
      </w:r>
      <w:bookmarkEnd w:id="15"/>
      <w:proofErr w:type="gramEnd"/>
    </w:p>
    <w:p w:rsidR="00FD3C3F" w:rsidRDefault="00E120D9" w:rsidP="00434304">
      <w:pPr>
        <w:pStyle w:val="CM9"/>
        <w:spacing w:line="360" w:lineRule="auto"/>
        <w:rPr>
          <w:rFonts w:eastAsiaTheme="minorHAnsi" w:cstheme="minorBidi"/>
          <w:sz w:val="22"/>
          <w:szCs w:val="22"/>
          <w:lang w:val="en-IN"/>
        </w:rPr>
      </w:pPr>
      <w:r w:rsidRPr="00A12480">
        <w:rPr>
          <w:rFonts w:eastAsiaTheme="minorHAnsi" w:cstheme="minorBidi"/>
          <w:sz w:val="22"/>
          <w:szCs w:val="22"/>
          <w:lang w:val="en-IN"/>
        </w:rPr>
        <w:t xml:space="preserve">Indenting: </w:t>
      </w:r>
    </w:p>
    <w:p w:rsidR="00E120D9" w:rsidRPr="00A12480" w:rsidRDefault="00E120D9" w:rsidP="00434304">
      <w:pPr>
        <w:pStyle w:val="CM9"/>
        <w:spacing w:line="360" w:lineRule="auto"/>
        <w:rPr>
          <w:rFonts w:eastAsiaTheme="minorHAnsi" w:cstheme="minorBidi"/>
          <w:sz w:val="22"/>
          <w:szCs w:val="22"/>
          <w:lang w:val="en-IN"/>
        </w:rPr>
      </w:pPr>
      <w:r w:rsidRPr="00A12480">
        <w:rPr>
          <w:rFonts w:eastAsiaTheme="minorHAnsi" w:cstheme="minorBidi"/>
          <w:sz w:val="22"/>
          <w:szCs w:val="22"/>
          <w:lang w:val="en-IN"/>
        </w:rPr>
        <w:t xml:space="preserve">Use an indent of 4 spaces, with no tabs. Please indent your code. </w:t>
      </w:r>
    </w:p>
    <w:p w:rsidR="00E120D9" w:rsidRPr="00A12480" w:rsidRDefault="00E120D9" w:rsidP="00434304">
      <w:pPr>
        <w:pStyle w:val="CM9"/>
        <w:spacing w:line="360" w:lineRule="auto"/>
        <w:rPr>
          <w:rFonts w:eastAsiaTheme="minorHAnsi" w:cstheme="minorBidi"/>
          <w:sz w:val="22"/>
          <w:szCs w:val="22"/>
          <w:lang w:val="en-IN"/>
        </w:rPr>
      </w:pPr>
    </w:p>
    <w:p w:rsidR="00E120D9" w:rsidRPr="00E120D9" w:rsidRDefault="00E120D9" w:rsidP="00434304">
      <w:pPr>
        <w:spacing w:line="360" w:lineRule="auto"/>
        <w:rPr>
          <w:b/>
        </w:rPr>
      </w:pPr>
      <w:r w:rsidRPr="00E120D9">
        <w:rPr>
          <w:b/>
        </w:rPr>
        <w:t xml:space="preserve">Case </w:t>
      </w:r>
    </w:p>
    <w:p w:rsidR="00E120D9" w:rsidRDefault="00E120D9" w:rsidP="00001CBA">
      <w:pPr>
        <w:pStyle w:val="ListParagraph"/>
        <w:numPr>
          <w:ilvl w:val="0"/>
          <w:numId w:val="10"/>
        </w:numPr>
        <w:spacing w:line="360" w:lineRule="auto"/>
      </w:pPr>
      <w:r>
        <w:t>Use "</w:t>
      </w:r>
      <w:proofErr w:type="spellStart"/>
      <w:r>
        <w:t>lowerCamelCase</w:t>
      </w:r>
      <w:proofErr w:type="spellEnd"/>
      <w:r>
        <w:t xml:space="preserve">" style (lowercase lettering on initial words and capitalization on subsequent words) to name functions, methods, and variables </w:t>
      </w:r>
    </w:p>
    <w:p w:rsidR="00E120D9" w:rsidRPr="00E120D9" w:rsidRDefault="00E120D9" w:rsidP="00434304">
      <w:pPr>
        <w:spacing w:line="360" w:lineRule="auto"/>
        <w:rPr>
          <w:b/>
        </w:rPr>
      </w:pPr>
      <w:r w:rsidRPr="00E120D9">
        <w:rPr>
          <w:b/>
        </w:rPr>
        <w:t xml:space="preserve">Variables </w:t>
      </w:r>
    </w:p>
    <w:p w:rsidR="00E120D9" w:rsidRDefault="00E120D9" w:rsidP="00434304">
      <w:pPr>
        <w:spacing w:line="360" w:lineRule="auto"/>
      </w:pPr>
      <w:r>
        <w:t xml:space="preserve">Case should never be used to differentiate between variable names. Every variable name in the current scope should be absolutely unique. Variable names should describe the content that they (will) contain, using either complete words or understandable abbreviations. </w:t>
      </w:r>
    </w:p>
    <w:p w:rsidR="00E120D9" w:rsidRPr="00E120D9" w:rsidRDefault="00E120D9" w:rsidP="00434304">
      <w:pPr>
        <w:spacing w:line="360" w:lineRule="auto"/>
        <w:rPr>
          <w:b/>
        </w:rPr>
      </w:pPr>
      <w:r w:rsidRPr="00E120D9">
        <w:rPr>
          <w:b/>
        </w:rPr>
        <w:t xml:space="preserve">Functions </w:t>
      </w:r>
    </w:p>
    <w:p w:rsidR="00E120D9" w:rsidRDefault="00E120D9" w:rsidP="00434304">
      <w:pPr>
        <w:spacing w:line="360" w:lineRule="auto"/>
      </w:pPr>
      <w:r>
        <w:t xml:space="preserve">No underscores except in the event handlers. Try to avoid abbreviations. Many programmers have a nasty habit of overly abbreviating everything. This should be discouraged. PHP functions are equivalent to a spoken language's verbs. Function </w:t>
      </w:r>
      <w:r w:rsidR="00FD3C3F">
        <w:t>names, therefore, should be action oriented. They should also be defined in the present tense.</w:t>
      </w:r>
    </w:p>
    <w:p w:rsidR="00E120D9" w:rsidRDefault="00E120D9" w:rsidP="00001CBA">
      <w:pPr>
        <w:pStyle w:val="ListParagraph"/>
        <w:numPr>
          <w:ilvl w:val="0"/>
          <w:numId w:val="9"/>
        </w:numPr>
        <w:spacing w:line="360" w:lineRule="auto"/>
      </w:pPr>
      <w:r>
        <w:t>Use "</w:t>
      </w:r>
      <w:proofErr w:type="spellStart"/>
      <w:r>
        <w:t>UpperCamelCase</w:t>
      </w:r>
      <w:proofErr w:type="spellEnd"/>
      <w:r>
        <w:t xml:space="preserve">" style (capitalization on all words) to name classes </w:t>
      </w:r>
    </w:p>
    <w:p w:rsidR="00E120D9" w:rsidRDefault="00E120D9" w:rsidP="00001CBA">
      <w:pPr>
        <w:pStyle w:val="ListParagraph"/>
        <w:numPr>
          <w:ilvl w:val="0"/>
          <w:numId w:val="8"/>
        </w:numPr>
        <w:spacing w:line="360" w:lineRule="auto"/>
      </w:pPr>
      <w:r>
        <w:t xml:space="preserve">Define constants with uppercase letters and underscores </w:t>
      </w:r>
    </w:p>
    <w:p w:rsidR="00FD3C3F" w:rsidRDefault="00E120D9" w:rsidP="00434304">
      <w:pPr>
        <w:spacing w:line="360" w:lineRule="auto"/>
      </w:pPr>
      <w:r>
        <w:t xml:space="preserve">Constants: SCREAMING_CAPS </w:t>
      </w:r>
    </w:p>
    <w:p w:rsidR="00E120D9" w:rsidRDefault="00E120D9" w:rsidP="00434304">
      <w:pPr>
        <w:spacing w:line="360" w:lineRule="auto"/>
      </w:pPr>
      <w:r>
        <w:t xml:space="preserve">Ex: define ("GLOBAL_CONSTANT","1"); </w:t>
      </w:r>
    </w:p>
    <w:p w:rsidR="00E120D9" w:rsidRPr="00E120D9" w:rsidRDefault="00E120D9" w:rsidP="00434304">
      <w:pPr>
        <w:spacing w:line="360" w:lineRule="auto"/>
        <w:rPr>
          <w:b/>
        </w:rPr>
      </w:pPr>
      <w:r w:rsidRPr="00E120D9">
        <w:rPr>
          <w:b/>
        </w:rPr>
        <w:t xml:space="preserve">Function Calls </w:t>
      </w:r>
    </w:p>
    <w:p w:rsidR="00FD3C3F" w:rsidRDefault="00E120D9" w:rsidP="00434304">
      <w:pPr>
        <w:spacing w:line="360" w:lineRule="auto"/>
      </w:pPr>
      <w:r>
        <w:lastRenderedPageBreak/>
        <w:t>Functions should be called with no spaces between the function name, the opening parenthesis, and the first parameter, spaces between commas and each parameter, and no space between the last parameter, the closing parenthesis, and the semicolon. Here's an example:</w:t>
      </w:r>
    </w:p>
    <w:p w:rsidR="00E120D9" w:rsidRDefault="00E120D9" w:rsidP="00434304">
      <w:pPr>
        <w:spacing w:line="360" w:lineRule="auto"/>
      </w:pPr>
      <w:r>
        <w:t>$</w:t>
      </w:r>
      <w:proofErr w:type="spellStart"/>
      <w:r>
        <w:t>var</w:t>
      </w:r>
      <w:proofErr w:type="spellEnd"/>
      <w:r>
        <w:t xml:space="preserve"> = </w:t>
      </w:r>
      <w:proofErr w:type="gramStart"/>
      <w:r>
        <w:t>foo(</w:t>
      </w:r>
      <w:proofErr w:type="gramEnd"/>
      <w:r>
        <w:t>$bar, $</w:t>
      </w:r>
      <w:proofErr w:type="spellStart"/>
      <w:r>
        <w:t>baz</w:t>
      </w:r>
      <w:proofErr w:type="spellEnd"/>
      <w:r>
        <w:t>, $</w:t>
      </w:r>
      <w:proofErr w:type="spellStart"/>
      <w:r>
        <w:t>quux</w:t>
      </w:r>
      <w:proofErr w:type="spellEnd"/>
      <w:r>
        <w:t xml:space="preserve">); </w:t>
      </w:r>
    </w:p>
    <w:p w:rsidR="00E120D9" w:rsidRPr="00E120D9" w:rsidRDefault="00E120D9" w:rsidP="00434304">
      <w:pPr>
        <w:spacing w:line="360" w:lineRule="auto"/>
        <w:rPr>
          <w:b/>
        </w:rPr>
      </w:pPr>
      <w:r w:rsidRPr="00E120D9">
        <w:rPr>
          <w:b/>
        </w:rPr>
        <w:t xml:space="preserve">Function Declarations </w:t>
      </w:r>
    </w:p>
    <w:p w:rsidR="00FD3C3F" w:rsidRDefault="00E120D9" w:rsidP="00434304">
      <w:pPr>
        <w:spacing w:line="360" w:lineRule="auto"/>
      </w:pPr>
      <w:r>
        <w:t xml:space="preserve">Function declarations follow the "one true brace" convention: </w:t>
      </w:r>
    </w:p>
    <w:p w:rsidR="00FD3C3F" w:rsidRDefault="00E120D9" w:rsidP="00434304">
      <w:pPr>
        <w:spacing w:line="360" w:lineRule="auto"/>
      </w:pPr>
      <w:proofErr w:type="gramStart"/>
      <w:r>
        <w:t>function</w:t>
      </w:r>
      <w:proofErr w:type="gramEnd"/>
      <w:r>
        <w:t xml:space="preserve"> </w:t>
      </w:r>
      <w:proofErr w:type="spellStart"/>
      <w:r>
        <w:t>fooFunction</w:t>
      </w:r>
      <w:proofErr w:type="spellEnd"/>
      <w:r>
        <w:t xml:space="preserve">($arg1, $arg2 = '') </w:t>
      </w:r>
    </w:p>
    <w:p w:rsidR="00FD3C3F" w:rsidRDefault="00E120D9" w:rsidP="00434304">
      <w:pPr>
        <w:spacing w:line="360" w:lineRule="auto"/>
      </w:pPr>
      <w:r>
        <w:t>{</w:t>
      </w:r>
    </w:p>
    <w:p w:rsidR="00FD3C3F" w:rsidRDefault="00E120D9" w:rsidP="00434304">
      <w:pPr>
        <w:spacing w:line="360" w:lineRule="auto"/>
      </w:pPr>
      <w:proofErr w:type="gramStart"/>
      <w:r>
        <w:t>if</w:t>
      </w:r>
      <w:proofErr w:type="gramEnd"/>
      <w:r>
        <w:t xml:space="preserve"> (condition) {</w:t>
      </w:r>
    </w:p>
    <w:p w:rsidR="00FD3C3F" w:rsidRDefault="00E120D9" w:rsidP="00434304">
      <w:pPr>
        <w:spacing w:line="360" w:lineRule="auto"/>
      </w:pPr>
      <w:proofErr w:type="gramStart"/>
      <w:r>
        <w:t>statement</w:t>
      </w:r>
      <w:proofErr w:type="gramEnd"/>
      <w:r>
        <w:t xml:space="preserve">; </w:t>
      </w:r>
    </w:p>
    <w:p w:rsidR="00FD3C3F" w:rsidRDefault="00E120D9" w:rsidP="00434304">
      <w:pPr>
        <w:spacing w:line="360" w:lineRule="auto"/>
      </w:pPr>
      <w:r>
        <w:t>} return $</w:t>
      </w:r>
      <w:proofErr w:type="spellStart"/>
      <w:proofErr w:type="gramStart"/>
      <w:r>
        <w:t>val</w:t>
      </w:r>
      <w:proofErr w:type="spellEnd"/>
      <w:proofErr w:type="gramEnd"/>
      <w:r>
        <w:t xml:space="preserve">; </w:t>
      </w:r>
    </w:p>
    <w:p w:rsidR="00E120D9" w:rsidRDefault="00FD3C3F" w:rsidP="00434304">
      <w:pPr>
        <w:spacing w:line="360" w:lineRule="auto"/>
      </w:pPr>
      <w:r>
        <w:t>}</w:t>
      </w:r>
    </w:p>
    <w:p w:rsidR="00FD3C3F" w:rsidRPr="00FD3C3F" w:rsidRDefault="00FD3C3F" w:rsidP="00434304">
      <w:pPr>
        <w:spacing w:line="360" w:lineRule="auto"/>
        <w:rPr>
          <w:b/>
        </w:rPr>
      </w:pPr>
      <w:r w:rsidRPr="00FD3C3F">
        <w:rPr>
          <w:b/>
        </w:rPr>
        <w:t>PHP Code Tags</w:t>
      </w:r>
    </w:p>
    <w:p w:rsidR="00E120D9" w:rsidRDefault="00E120D9" w:rsidP="00434304">
      <w:pPr>
        <w:spacing w:line="360" w:lineRule="auto"/>
      </w:pPr>
      <w:r>
        <w:t>Always use &lt;</w:t>
      </w:r>
      <w:proofErr w:type="gramStart"/>
      <w:r>
        <w:t>?</w:t>
      </w:r>
      <w:proofErr w:type="spellStart"/>
      <w:r>
        <w:t>php</w:t>
      </w:r>
      <w:proofErr w:type="spellEnd"/>
      <w:proofErr w:type="gramEnd"/>
      <w:r>
        <w:t xml:space="preserve"> ?&gt; to delimit PHP code, not the &lt;? ?&gt; shorthand. </w:t>
      </w:r>
    </w:p>
    <w:p w:rsidR="00E120D9" w:rsidRPr="00E120D9" w:rsidRDefault="00E120D9" w:rsidP="00434304">
      <w:pPr>
        <w:spacing w:line="360" w:lineRule="auto"/>
        <w:rPr>
          <w:b/>
        </w:rPr>
      </w:pPr>
      <w:r w:rsidRPr="00E120D9">
        <w:rPr>
          <w:b/>
        </w:rPr>
        <w:t xml:space="preserve">HTML </w:t>
      </w:r>
    </w:p>
    <w:p w:rsidR="00E120D9" w:rsidRDefault="00E120D9" w:rsidP="00434304">
      <w:pPr>
        <w:spacing w:line="360" w:lineRule="auto"/>
      </w:pPr>
      <w:r>
        <w:t xml:space="preserve">HTML Code should not be found anywhere in our code, other than the smarty templates. Mark places where you find it with a TODO, as well as any plain text outputted to screen. We will convert these to a multiple language format in next version. </w:t>
      </w:r>
    </w:p>
    <w:p w:rsidR="00E120D9" w:rsidRPr="00E120D9" w:rsidRDefault="00E120D9" w:rsidP="00434304">
      <w:pPr>
        <w:spacing w:line="360" w:lineRule="auto"/>
        <w:rPr>
          <w:b/>
        </w:rPr>
      </w:pPr>
      <w:r w:rsidRPr="00E120D9">
        <w:rPr>
          <w:b/>
        </w:rPr>
        <w:t xml:space="preserve">Control Structures </w:t>
      </w:r>
    </w:p>
    <w:p w:rsidR="00E120D9" w:rsidRDefault="00E120D9" w:rsidP="00001CBA">
      <w:pPr>
        <w:pStyle w:val="ListParagraph"/>
        <w:numPr>
          <w:ilvl w:val="0"/>
          <w:numId w:val="7"/>
        </w:numPr>
        <w:spacing w:line="360" w:lineRule="auto"/>
      </w:pPr>
      <w:r>
        <w:t xml:space="preserve">Place a single space between the control keyword (if, for, while, switch, etc.) and opening parenthesis to distinguish control statements from function calls </w:t>
      </w:r>
    </w:p>
    <w:p w:rsidR="00E120D9" w:rsidRDefault="00E120D9" w:rsidP="00001CBA">
      <w:pPr>
        <w:pStyle w:val="ListParagraph"/>
        <w:numPr>
          <w:ilvl w:val="0"/>
          <w:numId w:val="6"/>
        </w:numPr>
        <w:spacing w:line="360" w:lineRule="auto"/>
      </w:pPr>
      <w:r>
        <w:t xml:space="preserve">Always use curly braces—even when technically optional (i.e., avoid PHP's alternative syntax for control structures, except the ternary operator noted below) </w:t>
      </w:r>
    </w:p>
    <w:p w:rsidR="00E120D9" w:rsidRDefault="00E120D9" w:rsidP="00001CBA">
      <w:pPr>
        <w:pStyle w:val="ListParagraph"/>
        <w:numPr>
          <w:ilvl w:val="0"/>
          <w:numId w:val="5"/>
        </w:numPr>
        <w:spacing w:line="360" w:lineRule="auto"/>
      </w:pPr>
      <w:r>
        <w:t xml:space="preserve">Include break; after all switch case statements </w:t>
      </w:r>
    </w:p>
    <w:p w:rsidR="00E120D9" w:rsidRDefault="00E120D9" w:rsidP="00001CBA">
      <w:pPr>
        <w:pStyle w:val="ListParagraph"/>
        <w:numPr>
          <w:ilvl w:val="0"/>
          <w:numId w:val="5"/>
        </w:numPr>
        <w:spacing w:line="360" w:lineRule="auto"/>
      </w:pPr>
      <w:r>
        <w:t>Use the Allman/BSD style for indentation and l</w:t>
      </w:r>
      <w:r w:rsidR="00A12480">
        <w:t xml:space="preserve">ayout (braces appear alone and </w:t>
      </w:r>
      <w:r>
        <w:t xml:space="preserve">surrounding the indented code) </w:t>
      </w:r>
    </w:p>
    <w:p w:rsidR="00E120D9" w:rsidRDefault="00E120D9" w:rsidP="00001CBA">
      <w:pPr>
        <w:pStyle w:val="ListParagraph"/>
        <w:numPr>
          <w:ilvl w:val="0"/>
          <w:numId w:val="5"/>
        </w:numPr>
        <w:spacing w:line="360" w:lineRule="auto"/>
      </w:pPr>
      <w:r>
        <w:t xml:space="preserve">Always use </w:t>
      </w:r>
      <w:proofErr w:type="spellStart"/>
      <w:r>
        <w:t>elseif</w:t>
      </w:r>
      <w:proofErr w:type="spellEnd"/>
      <w:r>
        <w:t xml:space="preserve"> (one word) in lieu of else if (two words) </w:t>
      </w:r>
    </w:p>
    <w:p w:rsidR="00E120D9" w:rsidRDefault="00E120D9" w:rsidP="00434304">
      <w:pPr>
        <w:spacing w:line="360" w:lineRule="auto"/>
      </w:pPr>
      <w:r>
        <w:t xml:space="preserve">Example: </w:t>
      </w:r>
    </w:p>
    <w:p w:rsidR="00FD3C3F" w:rsidRDefault="00E120D9" w:rsidP="00434304">
      <w:pPr>
        <w:spacing w:line="360" w:lineRule="auto"/>
      </w:pPr>
      <w:proofErr w:type="gramStart"/>
      <w:r>
        <w:t>if</w:t>
      </w:r>
      <w:proofErr w:type="gramEnd"/>
      <w:r>
        <w:t xml:space="preserve"> ((condition1) || (condition2)) { </w:t>
      </w:r>
    </w:p>
    <w:p w:rsidR="00FD3C3F" w:rsidRDefault="00E120D9" w:rsidP="00434304">
      <w:pPr>
        <w:spacing w:line="360" w:lineRule="auto"/>
      </w:pPr>
      <w:r>
        <w:lastRenderedPageBreak/>
        <w:t xml:space="preserve">action1; </w:t>
      </w:r>
    </w:p>
    <w:p w:rsidR="00FD3C3F" w:rsidRDefault="00E120D9" w:rsidP="00434304">
      <w:pPr>
        <w:spacing w:line="360" w:lineRule="auto"/>
      </w:pPr>
      <w:r>
        <w:t xml:space="preserve">} </w:t>
      </w:r>
      <w:proofErr w:type="spellStart"/>
      <w:r>
        <w:t>elseif</w:t>
      </w:r>
      <w:proofErr w:type="spellEnd"/>
      <w:r>
        <w:t xml:space="preserve"> ((condition3) &amp;&amp; (condition4)) { </w:t>
      </w:r>
    </w:p>
    <w:p w:rsidR="00FD3C3F" w:rsidRDefault="00E120D9" w:rsidP="00434304">
      <w:pPr>
        <w:spacing w:line="360" w:lineRule="auto"/>
      </w:pPr>
      <w:r>
        <w:t xml:space="preserve">action2; </w:t>
      </w:r>
    </w:p>
    <w:p w:rsidR="00FD3C3F" w:rsidRDefault="00E120D9" w:rsidP="00434304">
      <w:pPr>
        <w:spacing w:line="360" w:lineRule="auto"/>
      </w:pPr>
      <w:r>
        <w:t>} else {</w:t>
      </w:r>
    </w:p>
    <w:p w:rsidR="00FD3C3F" w:rsidRDefault="00E120D9" w:rsidP="00434304">
      <w:pPr>
        <w:spacing w:line="360" w:lineRule="auto"/>
      </w:pPr>
      <w:proofErr w:type="spellStart"/>
      <w:proofErr w:type="gramStart"/>
      <w:r>
        <w:t>defaultaction</w:t>
      </w:r>
      <w:proofErr w:type="spellEnd"/>
      <w:proofErr w:type="gramEnd"/>
      <w:r>
        <w:t xml:space="preserve">; </w:t>
      </w:r>
    </w:p>
    <w:p w:rsidR="00E120D9" w:rsidRDefault="00E120D9" w:rsidP="00434304">
      <w:pPr>
        <w:spacing w:line="360" w:lineRule="auto"/>
      </w:pPr>
      <w:r>
        <w:t xml:space="preserve">} </w:t>
      </w:r>
    </w:p>
    <w:p w:rsidR="00E120D9" w:rsidRPr="00E120D9" w:rsidRDefault="00E120D9" w:rsidP="00434304">
      <w:pPr>
        <w:spacing w:line="360" w:lineRule="auto"/>
        <w:rPr>
          <w:b/>
        </w:rPr>
      </w:pPr>
      <w:r w:rsidRPr="00E120D9">
        <w:rPr>
          <w:b/>
        </w:rPr>
        <w:t xml:space="preserve">Ternary Operators </w:t>
      </w:r>
    </w:p>
    <w:p w:rsidR="00E120D9" w:rsidRDefault="00E120D9" w:rsidP="00434304">
      <w:pPr>
        <w:spacing w:line="360" w:lineRule="auto"/>
      </w:pPr>
      <w:proofErr w:type="gramStart"/>
      <w:r>
        <w:t>Can be used for s</w:t>
      </w:r>
      <w:r w:rsidR="00FD3C3F">
        <w:t>imple true/false/action checks.</w:t>
      </w:r>
      <w:proofErr w:type="gramEnd"/>
    </w:p>
    <w:p w:rsidR="00FD3C3F" w:rsidRDefault="00FD3C3F" w:rsidP="00434304">
      <w:pPr>
        <w:spacing w:line="360" w:lineRule="auto"/>
      </w:pPr>
      <w:proofErr w:type="gramStart"/>
      <w:r w:rsidRPr="00FD3C3F">
        <w:t>($result)?</w:t>
      </w:r>
      <w:proofErr w:type="gramEnd"/>
      <w:r w:rsidRPr="00FD3C3F">
        <w:t xml:space="preserve"> </w:t>
      </w:r>
      <w:proofErr w:type="gramStart"/>
      <w:r w:rsidRPr="00FD3C3F">
        <w:t>echo</w:t>
      </w:r>
      <w:proofErr w:type="gramEnd"/>
      <w:r w:rsidRPr="00FD3C3F">
        <w:t xml:space="preserve"> "&lt;result&gt;success&lt;/result&gt;":echo "&lt;result&gt;failure&lt;/result&gt;"</w:t>
      </w:r>
      <w:r>
        <w:t xml:space="preserve"> ;</w:t>
      </w:r>
    </w:p>
    <w:p w:rsidR="00E120D9" w:rsidRPr="00E120D9" w:rsidRDefault="00E120D9" w:rsidP="00434304">
      <w:pPr>
        <w:spacing w:line="360" w:lineRule="auto"/>
        <w:rPr>
          <w:b/>
        </w:rPr>
      </w:pPr>
      <w:r w:rsidRPr="00E120D9">
        <w:rPr>
          <w:b/>
        </w:rPr>
        <w:t xml:space="preserve">Database Tables and Fields </w:t>
      </w:r>
    </w:p>
    <w:p w:rsidR="00FD3C3F" w:rsidRDefault="00FD3C3F" w:rsidP="00434304">
      <w:pPr>
        <w:pStyle w:val="ListParagraph"/>
        <w:spacing w:line="360" w:lineRule="auto"/>
      </w:pPr>
      <w:r>
        <w:t xml:space="preserve">• </w:t>
      </w:r>
      <w:r w:rsidR="00E120D9">
        <w:t xml:space="preserve">Plural, lowercase words separated by underscores: </w:t>
      </w:r>
    </w:p>
    <w:p w:rsidR="00FD3C3F" w:rsidRDefault="00FD3C3F" w:rsidP="00434304">
      <w:pPr>
        <w:pStyle w:val="ListParagraph"/>
        <w:spacing w:line="360" w:lineRule="auto"/>
      </w:pPr>
    </w:p>
    <w:p w:rsidR="00FD3C3F" w:rsidRDefault="00E120D9" w:rsidP="00434304">
      <w:pPr>
        <w:pStyle w:val="ListParagraph"/>
        <w:spacing w:line="360" w:lineRule="auto"/>
      </w:pPr>
      <w:r>
        <w:t xml:space="preserve">• • items </w:t>
      </w:r>
    </w:p>
    <w:p w:rsidR="00FD3C3F" w:rsidRDefault="00FD3C3F" w:rsidP="00434304">
      <w:pPr>
        <w:pStyle w:val="ListParagraph"/>
        <w:spacing w:line="360" w:lineRule="auto"/>
      </w:pPr>
    </w:p>
    <w:p w:rsidR="00E120D9" w:rsidRDefault="00E120D9" w:rsidP="00434304">
      <w:pPr>
        <w:pStyle w:val="ListParagraph"/>
        <w:spacing w:line="360" w:lineRule="auto"/>
      </w:pPr>
      <w:r>
        <w:t xml:space="preserve">• • </w:t>
      </w:r>
      <w:proofErr w:type="spellStart"/>
      <w:r>
        <w:t>item_specifications</w:t>
      </w:r>
      <w:proofErr w:type="spellEnd"/>
      <w:r>
        <w:t xml:space="preserve"> </w:t>
      </w:r>
    </w:p>
    <w:p w:rsidR="00FD3C3F" w:rsidRDefault="00FD3C3F" w:rsidP="00434304">
      <w:pPr>
        <w:pStyle w:val="ListParagraph"/>
        <w:spacing w:line="360" w:lineRule="auto"/>
      </w:pPr>
    </w:p>
    <w:p w:rsidR="00FD3C3F" w:rsidRDefault="00FD3C3F" w:rsidP="00434304">
      <w:pPr>
        <w:pStyle w:val="ListParagraph"/>
        <w:spacing w:line="360" w:lineRule="auto"/>
      </w:pPr>
      <w:r>
        <w:t xml:space="preserve">• </w:t>
      </w:r>
      <w:r w:rsidR="00E120D9">
        <w:t>Do NOT make calls directly to native database functions (</w:t>
      </w:r>
      <w:proofErr w:type="spellStart"/>
      <w:r w:rsidR="00E120D9">
        <w:t>ie</w:t>
      </w:r>
      <w:proofErr w:type="spellEnd"/>
      <w:r w:rsidR="00E120D9">
        <w:t xml:space="preserve">: </w:t>
      </w:r>
    </w:p>
    <w:p w:rsidR="00E120D9" w:rsidRDefault="00E120D9" w:rsidP="00434304">
      <w:pPr>
        <w:pStyle w:val="ListParagraph"/>
        <w:spacing w:line="360" w:lineRule="auto"/>
      </w:pPr>
      <w:proofErr w:type="spellStart"/>
      <w:r>
        <w:t>mysql_insert_id</w:t>
      </w:r>
      <w:proofErr w:type="spellEnd"/>
      <w:r>
        <w:t xml:space="preserve">, </w:t>
      </w:r>
      <w:proofErr w:type="spellStart"/>
      <w:r>
        <w:t>mysql_result</w:t>
      </w:r>
      <w:proofErr w:type="gramStart"/>
      <w:r>
        <w:t>,etc</w:t>
      </w:r>
      <w:proofErr w:type="spellEnd"/>
      <w:proofErr w:type="gramEnd"/>
      <w:r>
        <w:t xml:space="preserve">). Use ONLY </w:t>
      </w:r>
      <w:proofErr w:type="spellStart"/>
      <w:r>
        <w:t>adodb</w:t>
      </w:r>
      <w:proofErr w:type="spellEnd"/>
      <w:r>
        <w:t xml:space="preserve"> functions. </w:t>
      </w:r>
    </w:p>
    <w:p w:rsidR="00E120D9" w:rsidRPr="00E120D9" w:rsidRDefault="00E120D9" w:rsidP="00434304">
      <w:pPr>
        <w:spacing w:line="360" w:lineRule="auto"/>
        <w:rPr>
          <w:b/>
        </w:rPr>
      </w:pPr>
      <w:r w:rsidRPr="00E120D9">
        <w:rPr>
          <w:b/>
        </w:rPr>
        <w:t xml:space="preserve">Smarty plugins </w:t>
      </w:r>
    </w:p>
    <w:p w:rsidR="00E120D9" w:rsidRDefault="00E120D9" w:rsidP="00001CBA">
      <w:pPr>
        <w:pStyle w:val="ListParagraph"/>
        <w:numPr>
          <w:ilvl w:val="0"/>
          <w:numId w:val="4"/>
        </w:numPr>
        <w:spacing w:line="360" w:lineRule="auto"/>
      </w:pPr>
      <w:proofErr w:type="spellStart"/>
      <w:r>
        <w:t>function.smarty_plugin.php</w:t>
      </w:r>
      <w:proofErr w:type="spellEnd"/>
      <w:r>
        <w:t xml:space="preserve"> </w:t>
      </w:r>
    </w:p>
    <w:p w:rsidR="00E120D9" w:rsidRPr="00E120D9" w:rsidRDefault="00E120D9" w:rsidP="00434304">
      <w:pPr>
        <w:spacing w:line="360" w:lineRule="auto"/>
        <w:rPr>
          <w:b/>
        </w:rPr>
      </w:pPr>
      <w:r w:rsidRPr="00E120D9">
        <w:rPr>
          <w:b/>
        </w:rPr>
        <w:t xml:space="preserve">Directories, File Structure </w:t>
      </w:r>
    </w:p>
    <w:p w:rsidR="00E120D9" w:rsidRDefault="00E120D9" w:rsidP="00434304">
      <w:pPr>
        <w:spacing w:line="360" w:lineRule="auto"/>
      </w:pPr>
      <w:r>
        <w:t>Do not create new directories or class, library files without first discussing with team. Most</w:t>
      </w:r>
      <w:r w:rsidR="00A12480">
        <w:t xml:space="preserve"> </w:t>
      </w:r>
      <w:proofErr w:type="spellStart"/>
      <w:r>
        <w:t>functions</w:t>
      </w:r>
      <w:proofErr w:type="gramStart"/>
      <w:r>
        <w:t>,classes</w:t>
      </w:r>
      <w:proofErr w:type="spellEnd"/>
      <w:proofErr w:type="gramEnd"/>
      <w:r>
        <w:t xml:space="preserve"> belong in existing files. </w:t>
      </w:r>
    </w:p>
    <w:p w:rsidR="00E120D9" w:rsidRDefault="00E120D9" w:rsidP="00001CBA">
      <w:pPr>
        <w:pStyle w:val="ListParagraph"/>
        <w:numPr>
          <w:ilvl w:val="0"/>
          <w:numId w:val="3"/>
        </w:numPr>
        <w:spacing w:line="360" w:lineRule="auto"/>
      </w:pPr>
      <w:r>
        <w:t xml:space="preserve">New </w:t>
      </w:r>
      <w:proofErr w:type="gramStart"/>
      <w:r>
        <w:t>plugins,</w:t>
      </w:r>
      <w:proofErr w:type="gramEnd"/>
      <w:r>
        <w:t xml:space="preserve"> and files should follow existing layout and naming. </w:t>
      </w:r>
    </w:p>
    <w:p w:rsidR="00E120D9" w:rsidRDefault="00E120D9" w:rsidP="00434304">
      <w:pPr>
        <w:spacing w:line="360" w:lineRule="auto"/>
      </w:pPr>
      <w:r>
        <w:t xml:space="preserve">=h2. Security =h2. </w:t>
      </w:r>
    </w:p>
    <w:p w:rsidR="00E120D9" w:rsidRPr="00E120D9" w:rsidRDefault="00E120D9" w:rsidP="00434304">
      <w:pPr>
        <w:spacing w:line="360" w:lineRule="auto"/>
        <w:rPr>
          <w:b/>
        </w:rPr>
      </w:pPr>
      <w:r w:rsidRPr="00E120D9">
        <w:rPr>
          <w:b/>
        </w:rPr>
        <w:t xml:space="preserve">Passwords </w:t>
      </w:r>
    </w:p>
    <w:p w:rsidR="00E120D9" w:rsidRDefault="00E120D9" w:rsidP="00001CBA">
      <w:pPr>
        <w:pStyle w:val="ListParagraph"/>
        <w:numPr>
          <w:ilvl w:val="0"/>
          <w:numId w:val="2"/>
        </w:numPr>
        <w:spacing w:line="360" w:lineRule="auto"/>
      </w:pPr>
      <w:r>
        <w:t xml:space="preserve">Never hardcode passwords into any script </w:t>
      </w:r>
    </w:p>
    <w:p w:rsidR="00663004" w:rsidRDefault="00E120D9" w:rsidP="00001CBA">
      <w:pPr>
        <w:pStyle w:val="ListParagraph"/>
        <w:numPr>
          <w:ilvl w:val="0"/>
          <w:numId w:val="2"/>
        </w:numPr>
        <w:spacing w:line="360" w:lineRule="auto"/>
      </w:pPr>
      <w:r>
        <w:t xml:space="preserve">Always get your database passwords from included </w:t>
      </w:r>
      <w:proofErr w:type="spellStart"/>
      <w:r>
        <w:t>csp</w:t>
      </w:r>
      <w:proofErr w:type="spellEnd"/>
      <w:r>
        <w:t xml:space="preserve"> </w:t>
      </w:r>
      <w:proofErr w:type="spellStart"/>
      <w:r>
        <w:t>config</w:t>
      </w:r>
      <w:proofErr w:type="spellEnd"/>
      <w:r>
        <w:t xml:space="preserve">. </w:t>
      </w:r>
    </w:p>
    <w:p w:rsidR="00E120D9" w:rsidRDefault="00E120D9" w:rsidP="00434304">
      <w:pPr>
        <w:spacing w:line="360" w:lineRule="auto"/>
      </w:pPr>
      <w:r w:rsidRPr="00663004">
        <w:rPr>
          <w:b/>
        </w:rPr>
        <w:lastRenderedPageBreak/>
        <w:t>Configuration</w:t>
      </w:r>
      <w:r>
        <w:t xml:space="preserve"> </w:t>
      </w:r>
    </w:p>
    <w:p w:rsidR="00663004" w:rsidRDefault="00E120D9" w:rsidP="00001CBA">
      <w:pPr>
        <w:pStyle w:val="ListParagraph"/>
        <w:numPr>
          <w:ilvl w:val="0"/>
          <w:numId w:val="2"/>
        </w:numPr>
        <w:spacing w:line="360" w:lineRule="auto"/>
      </w:pPr>
      <w:r>
        <w:t xml:space="preserve">Never hard code paths to any file – use configuration files. </w:t>
      </w:r>
    </w:p>
    <w:p w:rsidR="00FD3C3F" w:rsidRDefault="00FD3C3F" w:rsidP="00434304">
      <w:pPr>
        <w:spacing w:line="360" w:lineRule="auto"/>
      </w:pPr>
      <w:r>
        <w:rPr>
          <w:b/>
        </w:rPr>
        <w:t>Database</w:t>
      </w:r>
    </w:p>
    <w:p w:rsidR="00663004" w:rsidRDefault="00E120D9" w:rsidP="00001CBA">
      <w:pPr>
        <w:pStyle w:val="ListParagraph"/>
        <w:numPr>
          <w:ilvl w:val="0"/>
          <w:numId w:val="2"/>
        </w:numPr>
        <w:spacing w:line="360" w:lineRule="auto"/>
      </w:pPr>
      <w:r>
        <w:t xml:space="preserve">Do not distribute database information. (via email, download or otherwise) </w:t>
      </w:r>
    </w:p>
    <w:p w:rsidR="00663004" w:rsidRDefault="00E120D9" w:rsidP="00001CBA">
      <w:pPr>
        <w:pStyle w:val="ListParagraph"/>
        <w:numPr>
          <w:ilvl w:val="0"/>
          <w:numId w:val="2"/>
        </w:numPr>
        <w:spacing w:line="360" w:lineRule="auto"/>
      </w:pPr>
      <w:r>
        <w:t xml:space="preserve">Do not connect to production server from home (only </w:t>
      </w:r>
      <w:proofErr w:type="spellStart"/>
      <w:r>
        <w:t>dev</w:t>
      </w:r>
      <w:proofErr w:type="spellEnd"/>
      <w:r>
        <w:t xml:space="preserve">). </w:t>
      </w:r>
    </w:p>
    <w:p w:rsidR="00E120D9" w:rsidRDefault="00E120D9" w:rsidP="00001CBA">
      <w:pPr>
        <w:pStyle w:val="ListParagraph"/>
        <w:numPr>
          <w:ilvl w:val="0"/>
          <w:numId w:val="2"/>
        </w:numPr>
        <w:spacing w:line="360" w:lineRule="auto"/>
      </w:pPr>
      <w:r>
        <w:t xml:space="preserve">Do not run test or live queries on production data. </w:t>
      </w:r>
    </w:p>
    <w:p w:rsidR="00E120D9" w:rsidRPr="00E120D9" w:rsidRDefault="00E120D9" w:rsidP="00434304">
      <w:pPr>
        <w:spacing w:line="360" w:lineRule="auto"/>
        <w:rPr>
          <w:b/>
        </w:rPr>
      </w:pPr>
      <w:r w:rsidRPr="00E120D9">
        <w:rPr>
          <w:b/>
        </w:rPr>
        <w:t xml:space="preserve">User Data </w:t>
      </w:r>
    </w:p>
    <w:p w:rsidR="00E120D9" w:rsidRDefault="00E120D9" w:rsidP="00001CBA">
      <w:pPr>
        <w:pStyle w:val="ListParagraph"/>
        <w:numPr>
          <w:ilvl w:val="0"/>
          <w:numId w:val="2"/>
        </w:numPr>
        <w:spacing w:line="360" w:lineRule="auto"/>
      </w:pPr>
      <w:r>
        <w:t xml:space="preserve">All Credit Card information should be encrypted. </w:t>
      </w:r>
    </w:p>
    <w:p w:rsidR="00E120D9" w:rsidRDefault="00E120D9" w:rsidP="00001CBA">
      <w:pPr>
        <w:pStyle w:val="ListParagraph"/>
        <w:numPr>
          <w:ilvl w:val="0"/>
          <w:numId w:val="2"/>
        </w:numPr>
        <w:spacing w:line="360" w:lineRule="auto"/>
      </w:pPr>
      <w:r>
        <w:t xml:space="preserve">User data should be obfuscated before </w:t>
      </w:r>
      <w:r w:rsidR="009B1B1A">
        <w:t>being used in development environments.</w:t>
      </w:r>
    </w:p>
    <w:p w:rsidR="00434304" w:rsidRDefault="00E120D9" w:rsidP="00434304">
      <w:pPr>
        <w:spacing w:line="360" w:lineRule="auto"/>
      </w:pPr>
      <w:r>
        <w:t>=h2. Code Documentation =h2.</w:t>
      </w:r>
    </w:p>
    <w:p w:rsidR="00E120D9" w:rsidRDefault="00E120D9" w:rsidP="00434304">
      <w:pPr>
        <w:spacing w:line="360" w:lineRule="auto"/>
      </w:pPr>
      <w:r>
        <w:t xml:space="preserve">Follow PHPDOC.org documentation style. </w:t>
      </w:r>
    </w:p>
    <w:p w:rsidR="00E120D9" w:rsidRPr="00E120D9" w:rsidRDefault="00E120D9" w:rsidP="00434304">
      <w:pPr>
        <w:spacing w:line="360" w:lineRule="auto"/>
        <w:rPr>
          <w:b/>
        </w:rPr>
      </w:pPr>
      <w:r w:rsidRPr="00E120D9">
        <w:rPr>
          <w:b/>
        </w:rPr>
        <w:t xml:space="preserve">TODO </w:t>
      </w:r>
    </w:p>
    <w:p w:rsidR="00434304" w:rsidRDefault="00E120D9" w:rsidP="00434304">
      <w:pPr>
        <w:spacing w:line="360" w:lineRule="auto"/>
      </w:pPr>
      <w:r>
        <w:t xml:space="preserve">Anytime you need to make comments regarding future modifications or requirement put a //TODO: comments. These will show up in </w:t>
      </w:r>
      <w:proofErr w:type="spellStart"/>
      <w:r>
        <w:t>PHPEclipse</w:t>
      </w:r>
      <w:proofErr w:type="spellEnd"/>
      <w:r>
        <w:t xml:space="preserve"> and give us an idea of things left unfinished (but functional). Example: </w:t>
      </w:r>
    </w:p>
    <w:p w:rsidR="00E120D9" w:rsidRDefault="00E120D9" w:rsidP="00434304">
      <w:pPr>
        <w:spacing w:line="360" w:lineRule="auto"/>
      </w:pPr>
      <w:r>
        <w:t xml:space="preserve">// TODO: This code should be re-examined for increased performance </w:t>
      </w:r>
    </w:p>
    <w:p w:rsidR="00E120D9" w:rsidRPr="00E120D9" w:rsidRDefault="00E120D9" w:rsidP="00434304">
      <w:pPr>
        <w:spacing w:line="360" w:lineRule="auto"/>
        <w:rPr>
          <w:b/>
        </w:rPr>
      </w:pPr>
      <w:r w:rsidRPr="00E120D9">
        <w:rPr>
          <w:b/>
        </w:rPr>
        <w:t xml:space="preserve">CODE CLEANUP </w:t>
      </w:r>
    </w:p>
    <w:p w:rsidR="00E120D9" w:rsidRDefault="00E120D9" w:rsidP="00434304">
      <w:pPr>
        <w:spacing w:line="360" w:lineRule="auto"/>
      </w:pPr>
      <w:r>
        <w:t xml:space="preserve">Where you see standard rules broken -&gt; MARK CODE WITH A TODO </w:t>
      </w:r>
    </w:p>
    <w:p w:rsidR="00E120D9" w:rsidRPr="00E120D9" w:rsidRDefault="00E120D9" w:rsidP="00434304">
      <w:pPr>
        <w:spacing w:line="360" w:lineRule="auto"/>
        <w:rPr>
          <w:b/>
        </w:rPr>
      </w:pPr>
      <w:r w:rsidRPr="00E120D9">
        <w:rPr>
          <w:b/>
        </w:rPr>
        <w:t xml:space="preserve">PHP Comments </w:t>
      </w:r>
    </w:p>
    <w:p w:rsidR="00E120D9" w:rsidRDefault="00E120D9" w:rsidP="00434304">
      <w:pPr>
        <w:spacing w:line="360" w:lineRule="auto"/>
      </w:pPr>
      <w:r>
        <w:t xml:space="preserve">Use C-style (/* */) comments for multi-line statements and C++ comments (//) for single-line statements </w:t>
      </w:r>
    </w:p>
    <w:p w:rsidR="00E120D9" w:rsidRDefault="00E120D9" w:rsidP="00434304">
      <w:pPr>
        <w:spacing w:line="360" w:lineRule="auto"/>
      </w:pPr>
      <w:r>
        <w:t xml:space="preserve">Database conventions </w:t>
      </w:r>
    </w:p>
    <w:p w:rsidR="00E120D9" w:rsidRDefault="00E120D9" w:rsidP="00001CBA">
      <w:pPr>
        <w:pStyle w:val="ListParagraph"/>
        <w:numPr>
          <w:ilvl w:val="0"/>
          <w:numId w:val="2"/>
        </w:numPr>
        <w:spacing w:line="360" w:lineRule="auto"/>
      </w:pPr>
      <w:r>
        <w:t xml:space="preserve">Tables will always be named singular names for most tables, except when dealing with a clear collection. Thus the foreign key relationship will hold true to </w:t>
      </w:r>
      <w:proofErr w:type="spellStart"/>
      <w:r>
        <w:t>table_id</w:t>
      </w:r>
      <w:proofErr w:type="spellEnd"/>
      <w:r>
        <w:t xml:space="preserve"> form. </w:t>
      </w:r>
    </w:p>
    <w:p w:rsidR="00E120D9" w:rsidRDefault="00E120D9" w:rsidP="00001CBA">
      <w:pPr>
        <w:pStyle w:val="ListParagraph"/>
        <w:numPr>
          <w:ilvl w:val="0"/>
          <w:numId w:val="2"/>
        </w:numPr>
        <w:spacing w:line="360" w:lineRule="auto"/>
      </w:pPr>
      <w:r>
        <w:t>Tables will be grouped by prefixes of primary related tables (</w:t>
      </w:r>
      <w:proofErr w:type="spellStart"/>
      <w:r>
        <w:t>itemProperties</w:t>
      </w:r>
      <w:proofErr w:type="spellEnd"/>
      <w:r>
        <w:t xml:space="preserve"> related to table item) </w:t>
      </w:r>
    </w:p>
    <w:p w:rsidR="00E120D9" w:rsidRDefault="00E120D9" w:rsidP="00001CBA">
      <w:pPr>
        <w:pStyle w:val="ListParagraph"/>
        <w:numPr>
          <w:ilvl w:val="0"/>
          <w:numId w:val="2"/>
        </w:numPr>
        <w:spacing w:line="360" w:lineRule="auto"/>
      </w:pPr>
      <w:r>
        <w:t xml:space="preserve">Additional prefix grouping will be used for tables related to a particular functionality -"workspace", "sys" ¬this is only because there isn't a parent table, but the tables are in fact related, but by functionality. </w:t>
      </w:r>
    </w:p>
    <w:p w:rsidR="00E120D9" w:rsidRDefault="00E120D9" w:rsidP="00001CBA">
      <w:pPr>
        <w:pStyle w:val="ListParagraph"/>
        <w:numPr>
          <w:ilvl w:val="0"/>
          <w:numId w:val="2"/>
        </w:numPr>
        <w:spacing w:line="360" w:lineRule="auto"/>
      </w:pPr>
      <w:r>
        <w:lastRenderedPageBreak/>
        <w:t xml:space="preserve">Primary keys of all tables will be lowercase id, except in the case of composite keys (those will depend on the combination) </w:t>
      </w:r>
    </w:p>
    <w:p w:rsidR="00E120D9" w:rsidRDefault="00E120D9" w:rsidP="00001CBA">
      <w:pPr>
        <w:pStyle w:val="ListParagraph"/>
        <w:numPr>
          <w:ilvl w:val="0"/>
          <w:numId w:val="2"/>
        </w:numPr>
        <w:spacing w:line="360" w:lineRule="auto"/>
      </w:pPr>
      <w:r>
        <w:t xml:space="preserve">Foreign keys will be </w:t>
      </w:r>
      <w:proofErr w:type="spellStart"/>
      <w:r>
        <w:t>table_id</w:t>
      </w:r>
      <w:proofErr w:type="spellEnd"/>
      <w:r>
        <w:t xml:space="preserve"> (so if primary table is "site", and its primary key is "id", when "id" is referenced in other tables, they will reference "</w:t>
      </w:r>
      <w:proofErr w:type="spellStart"/>
      <w:r>
        <w:t>site_id</w:t>
      </w:r>
      <w:proofErr w:type="spellEnd"/>
      <w:r>
        <w:t xml:space="preserve">". </w:t>
      </w:r>
    </w:p>
    <w:p w:rsidR="00E120D9" w:rsidRDefault="00E120D9" w:rsidP="00434304">
      <w:pPr>
        <w:spacing w:line="360" w:lineRule="auto"/>
        <w:rPr>
          <w:rFonts w:ascii="Sylfaen" w:hAnsi="Sylfaen"/>
        </w:rPr>
      </w:pPr>
      <w:r>
        <w:t xml:space="preserve">With few exceptions, the standards we are following are documented here: http://weblogs.asp.net/jamauss/articles/DatabaseNamingConventions.aspx </w:t>
      </w:r>
      <w:r w:rsidR="00CF4953">
        <w:t xml:space="preserve">Database Naming Conventions and </w:t>
      </w:r>
      <w:r w:rsidR="00CF4953">
        <w:br/>
      </w:r>
      <w:r>
        <w:t xml:space="preserve">http://weblogs.asp.net/jamauss/archive/2004/05/10/129448.aspx DNC </w:t>
      </w:r>
      <w:proofErr w:type="spellStart"/>
      <w:r>
        <w:t>Deux</w:t>
      </w:r>
      <w:proofErr w:type="spellEnd"/>
    </w:p>
    <w:p w:rsidR="00E120D9" w:rsidRDefault="00E120D9" w:rsidP="00E120D9">
      <w:pPr>
        <w:tabs>
          <w:tab w:val="left" w:pos="7745"/>
        </w:tabs>
        <w:rPr>
          <w:rFonts w:ascii="Sylfaen" w:hAnsi="Sylfaen"/>
        </w:rPr>
      </w:pPr>
    </w:p>
    <w:p w:rsidR="00E120D9" w:rsidRDefault="00E120D9" w:rsidP="00E120D9">
      <w:pPr>
        <w:tabs>
          <w:tab w:val="left" w:pos="7745"/>
        </w:tabs>
        <w:rPr>
          <w:rFonts w:ascii="Sylfaen" w:hAnsi="Sylfaen"/>
        </w:rPr>
      </w:pPr>
    </w:p>
    <w:p w:rsidR="00E120D9" w:rsidRDefault="00E120D9" w:rsidP="00E120D9">
      <w:pPr>
        <w:tabs>
          <w:tab w:val="left" w:pos="7745"/>
        </w:tabs>
        <w:rPr>
          <w:rFonts w:ascii="Sylfaen" w:hAnsi="Sylfaen"/>
        </w:rPr>
      </w:pPr>
    </w:p>
    <w:p w:rsidR="00E120D9" w:rsidRDefault="00E120D9" w:rsidP="00E120D9">
      <w:pPr>
        <w:tabs>
          <w:tab w:val="left" w:pos="7745"/>
        </w:tabs>
        <w:rPr>
          <w:rFonts w:ascii="Sylfaen" w:hAnsi="Sylfaen"/>
        </w:rPr>
      </w:pPr>
    </w:p>
    <w:p w:rsidR="00E120D9" w:rsidRDefault="00E120D9" w:rsidP="00E120D9">
      <w:pPr>
        <w:tabs>
          <w:tab w:val="left" w:pos="7745"/>
        </w:tabs>
        <w:rPr>
          <w:rFonts w:ascii="Sylfaen" w:hAnsi="Sylfaen"/>
        </w:rPr>
      </w:pPr>
    </w:p>
    <w:p w:rsidR="00E120D9" w:rsidRDefault="00E120D9" w:rsidP="00E120D9">
      <w:pPr>
        <w:tabs>
          <w:tab w:val="left" w:pos="7745"/>
        </w:tabs>
        <w:rPr>
          <w:rFonts w:ascii="Sylfaen" w:hAnsi="Sylfaen"/>
        </w:rPr>
      </w:pPr>
    </w:p>
    <w:p w:rsidR="00E120D9" w:rsidRDefault="00E120D9" w:rsidP="00E120D9">
      <w:pPr>
        <w:tabs>
          <w:tab w:val="left" w:pos="7745"/>
        </w:tabs>
        <w:rPr>
          <w:rFonts w:ascii="Sylfaen" w:hAnsi="Sylfaen"/>
        </w:rPr>
      </w:pPr>
    </w:p>
    <w:p w:rsidR="00E120D9" w:rsidRDefault="00E120D9" w:rsidP="00E120D9">
      <w:pPr>
        <w:tabs>
          <w:tab w:val="left" w:pos="7745"/>
        </w:tabs>
        <w:rPr>
          <w:rFonts w:ascii="Sylfaen" w:hAnsi="Sylfaen"/>
        </w:rPr>
      </w:pPr>
    </w:p>
    <w:p w:rsidR="00E120D9" w:rsidRDefault="00E120D9" w:rsidP="00E120D9">
      <w:pPr>
        <w:tabs>
          <w:tab w:val="left" w:pos="7745"/>
        </w:tabs>
        <w:rPr>
          <w:rFonts w:ascii="Sylfaen" w:hAnsi="Sylfaen"/>
        </w:rPr>
      </w:pPr>
    </w:p>
    <w:p w:rsidR="00E120D9" w:rsidRDefault="00E120D9" w:rsidP="00E120D9">
      <w:pPr>
        <w:tabs>
          <w:tab w:val="left" w:pos="7745"/>
        </w:tabs>
        <w:rPr>
          <w:rFonts w:ascii="Sylfaen" w:hAnsi="Sylfaen"/>
        </w:rPr>
      </w:pPr>
    </w:p>
    <w:p w:rsidR="00E120D9" w:rsidRDefault="00E120D9" w:rsidP="00E120D9">
      <w:pPr>
        <w:tabs>
          <w:tab w:val="left" w:pos="7745"/>
        </w:tabs>
        <w:rPr>
          <w:rFonts w:ascii="Sylfaen" w:hAnsi="Sylfaen"/>
        </w:rPr>
      </w:pPr>
    </w:p>
    <w:p w:rsidR="00E120D9" w:rsidRDefault="00E120D9" w:rsidP="00E120D9">
      <w:pPr>
        <w:tabs>
          <w:tab w:val="left" w:pos="7745"/>
        </w:tabs>
        <w:rPr>
          <w:rFonts w:ascii="Sylfaen" w:hAnsi="Sylfaen"/>
        </w:rPr>
      </w:pPr>
    </w:p>
    <w:p w:rsidR="00E120D9" w:rsidRDefault="00E120D9" w:rsidP="00E120D9">
      <w:pPr>
        <w:tabs>
          <w:tab w:val="left" w:pos="7745"/>
        </w:tabs>
        <w:rPr>
          <w:rFonts w:ascii="Sylfaen" w:hAnsi="Sylfaen"/>
        </w:rPr>
      </w:pPr>
    </w:p>
    <w:p w:rsidR="00E120D9" w:rsidRPr="00E120D9" w:rsidRDefault="00E120D9" w:rsidP="00E120D9">
      <w:pPr>
        <w:tabs>
          <w:tab w:val="left" w:pos="7745"/>
        </w:tabs>
        <w:rPr>
          <w:rFonts w:ascii="Sylfaen" w:hAnsi="Sylfaen"/>
        </w:rPr>
      </w:pPr>
    </w:p>
    <w:p w:rsidR="003F4B69" w:rsidRPr="00E120D9" w:rsidRDefault="003F4B69" w:rsidP="00E120D9">
      <w:pPr>
        <w:rPr>
          <w:rFonts w:ascii="Sylfaen" w:hAnsi="Sylfaen"/>
        </w:rPr>
      </w:pPr>
    </w:p>
    <w:sectPr w:rsidR="003F4B69" w:rsidRPr="00E120D9" w:rsidSect="000517FE">
      <w:headerReference w:type="even" r:id="rId10"/>
      <w:headerReference w:type="default" r:id="rId11"/>
      <w:footerReference w:type="even" r:id="rId12"/>
      <w:footerReference w:type="default" r:id="rId13"/>
      <w:headerReference w:type="first" r:id="rId14"/>
      <w:footerReference w:type="first" r:id="rId15"/>
      <w:pgSz w:w="11906" w:h="16838"/>
      <w:pgMar w:top="253" w:right="926" w:bottom="1134" w:left="993" w:header="142" w:footer="334" w:gutter="0"/>
      <w:pgBorders w:offsetFrom="page">
        <w:top w:val="single" w:sz="18" w:space="31" w:color="808080" w:themeColor="background1" w:themeShade="80"/>
        <w:left w:val="single" w:sz="18" w:space="24" w:color="808080" w:themeColor="background1" w:themeShade="80"/>
        <w:bottom w:val="single" w:sz="18" w:space="24" w:color="808080" w:themeColor="background1" w:themeShade="80"/>
        <w:right w:val="single" w:sz="18" w:space="24" w:color="808080" w:themeColor="background1"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B70" w:rsidRDefault="00EF7B70" w:rsidP="00996F62">
      <w:pPr>
        <w:spacing w:after="0" w:line="240" w:lineRule="auto"/>
      </w:pPr>
      <w:r>
        <w:separator/>
      </w:r>
    </w:p>
  </w:endnote>
  <w:endnote w:type="continuationSeparator" w:id="0">
    <w:p w:rsidR="00EF7B70" w:rsidRDefault="00EF7B70" w:rsidP="00996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8EA" w:rsidRDefault="008008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6" w:type="pct"/>
      <w:tblLook w:val="04A0" w:firstRow="1" w:lastRow="0" w:firstColumn="1" w:lastColumn="0" w:noHBand="0" w:noVBand="1"/>
    </w:tblPr>
    <w:tblGrid>
      <w:gridCol w:w="3028"/>
      <w:gridCol w:w="3854"/>
      <w:gridCol w:w="2576"/>
      <w:gridCol w:w="655"/>
      <w:gridCol w:w="225"/>
    </w:tblGrid>
    <w:tr w:rsidR="00D715F0" w:rsidRPr="006A379F" w:rsidTr="008008EA">
      <w:trPr>
        <w:trHeight w:val="183"/>
      </w:trPr>
      <w:tc>
        <w:tcPr>
          <w:tcW w:w="14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715F0" w:rsidRPr="00B13F63" w:rsidRDefault="00D715F0" w:rsidP="004B0D9D">
          <w:pPr>
            <w:spacing w:after="0" w:line="240" w:lineRule="auto"/>
            <w:jc w:val="center"/>
            <w:rPr>
              <w:rFonts w:ascii="Sylfaen" w:eastAsia="Times New Roman" w:hAnsi="Sylfaen" w:cs="Calibri"/>
              <w:color w:val="000000"/>
              <w:sz w:val="16"/>
              <w:szCs w:val="16"/>
              <w:lang w:eastAsia="en-IN"/>
            </w:rPr>
          </w:pPr>
          <w:r w:rsidRPr="00B13F63">
            <w:rPr>
              <w:rFonts w:ascii="Sylfaen" w:eastAsia="Times New Roman" w:hAnsi="Sylfaen" w:cs="Calibri"/>
              <w:color w:val="000000"/>
              <w:sz w:val="16"/>
              <w:szCs w:val="16"/>
              <w:lang w:eastAsia="en-IN"/>
            </w:rPr>
            <w:t>CMA CGM Shared Service Centre India</w:t>
          </w:r>
        </w:p>
      </w:tc>
      <w:tc>
        <w:tcPr>
          <w:tcW w:w="1864" w:type="pct"/>
          <w:tcBorders>
            <w:top w:val="single" w:sz="8" w:space="0" w:color="auto"/>
            <w:left w:val="nil"/>
            <w:bottom w:val="single" w:sz="8" w:space="0" w:color="auto"/>
            <w:right w:val="single" w:sz="8" w:space="0" w:color="auto"/>
          </w:tcBorders>
          <w:shd w:val="clear" w:color="auto" w:fill="auto"/>
          <w:noWrap/>
          <w:vAlign w:val="center"/>
          <w:hideMark/>
        </w:tcPr>
        <w:p w:rsidR="00D715F0" w:rsidRPr="00B13F63" w:rsidRDefault="00D715F0" w:rsidP="00F511A1">
          <w:pPr>
            <w:spacing w:after="0" w:line="240" w:lineRule="auto"/>
            <w:rPr>
              <w:rFonts w:ascii="Sylfaen" w:eastAsia="Times New Roman" w:hAnsi="Sylfaen" w:cs="Calibri"/>
              <w:color w:val="000000"/>
              <w:sz w:val="16"/>
              <w:szCs w:val="16"/>
              <w:lang w:eastAsia="en-IN"/>
            </w:rPr>
          </w:pPr>
          <w:r w:rsidRPr="00B13F63">
            <w:rPr>
              <w:rFonts w:ascii="Sylfaen" w:eastAsia="Times New Roman" w:hAnsi="Sylfaen" w:cs="Calibri"/>
              <w:color w:val="000000"/>
              <w:sz w:val="16"/>
              <w:szCs w:val="16"/>
              <w:lang w:eastAsia="en-IN"/>
            </w:rPr>
            <w:t>Document ID –</w:t>
          </w:r>
          <w:r w:rsidR="00CA6004">
            <w:t xml:space="preserve"> </w:t>
          </w:r>
          <w:r w:rsidR="00CA6004" w:rsidRPr="00CA6004">
            <w:rPr>
              <w:rFonts w:ascii="Sylfaen" w:eastAsia="Times New Roman" w:hAnsi="Sylfaen" w:cs="Calibri"/>
              <w:color w:val="000000"/>
              <w:sz w:val="16"/>
              <w:szCs w:val="16"/>
              <w:lang w:eastAsia="en-IN"/>
            </w:rPr>
            <w:t>SSC/IND/GDL/GEN/004</w:t>
          </w:r>
          <w:r>
            <w:rPr>
              <w:rFonts w:ascii="Sylfaen" w:eastAsia="Times New Roman" w:hAnsi="Sylfaen" w:cs="Calibri"/>
              <w:color w:val="000000"/>
              <w:sz w:val="16"/>
              <w:szCs w:val="16"/>
              <w:lang w:eastAsia="en-IN"/>
            </w:rPr>
            <w:t xml:space="preserve">  </w:t>
          </w:r>
          <w:r w:rsidRPr="00B13F63">
            <w:rPr>
              <w:rFonts w:ascii="Sylfaen" w:eastAsia="Times New Roman" w:hAnsi="Sylfaen" w:cs="Calibri"/>
              <w:color w:val="000000"/>
              <w:sz w:val="16"/>
              <w:szCs w:val="16"/>
              <w:lang w:eastAsia="en-IN"/>
            </w:rPr>
            <w:t>INTERNAL</w:t>
          </w:r>
        </w:p>
      </w:tc>
      <w:tc>
        <w:tcPr>
          <w:tcW w:w="1246" w:type="pct"/>
          <w:tcBorders>
            <w:top w:val="single" w:sz="8" w:space="0" w:color="auto"/>
            <w:left w:val="nil"/>
            <w:bottom w:val="single" w:sz="8" w:space="0" w:color="auto"/>
            <w:right w:val="single" w:sz="8" w:space="0" w:color="auto"/>
          </w:tcBorders>
          <w:shd w:val="clear" w:color="auto" w:fill="auto"/>
          <w:noWrap/>
          <w:vAlign w:val="center"/>
          <w:hideMark/>
        </w:tcPr>
        <w:p w:rsidR="00D715F0" w:rsidRPr="00B13F63" w:rsidRDefault="00D715F0" w:rsidP="004B0D9D">
          <w:pPr>
            <w:spacing w:after="0" w:line="240" w:lineRule="auto"/>
            <w:jc w:val="center"/>
            <w:rPr>
              <w:rFonts w:ascii="Sylfaen" w:eastAsia="Times New Roman" w:hAnsi="Sylfaen" w:cs="Calibri"/>
              <w:color w:val="000000"/>
              <w:sz w:val="16"/>
              <w:szCs w:val="16"/>
              <w:lang w:eastAsia="en-IN"/>
            </w:rPr>
          </w:pPr>
          <w:r w:rsidRPr="00B13F63">
            <w:rPr>
              <w:rFonts w:ascii="Sylfaen" w:eastAsia="Times New Roman" w:hAnsi="Sylfaen" w:cs="Calibri"/>
              <w:color w:val="000000"/>
              <w:sz w:val="16"/>
              <w:szCs w:val="16"/>
              <w:lang w:eastAsia="en-IN"/>
            </w:rPr>
            <w:t>Approved  by – Approver Name</w:t>
          </w:r>
        </w:p>
      </w:tc>
      <w:tc>
        <w:tcPr>
          <w:tcW w:w="317" w:type="pct"/>
          <w:tcBorders>
            <w:top w:val="single" w:sz="8" w:space="0" w:color="auto"/>
            <w:left w:val="nil"/>
            <w:bottom w:val="single" w:sz="8" w:space="0" w:color="auto"/>
            <w:right w:val="nil"/>
          </w:tcBorders>
          <w:vAlign w:val="center"/>
        </w:tcPr>
        <w:p w:rsidR="00D715F0" w:rsidRPr="00B13F63" w:rsidRDefault="00D715F0" w:rsidP="004B0D9D">
          <w:pPr>
            <w:spacing w:after="0" w:line="240" w:lineRule="auto"/>
            <w:jc w:val="center"/>
            <w:rPr>
              <w:rFonts w:ascii="Sylfaen" w:eastAsia="Times New Roman" w:hAnsi="Sylfaen" w:cs="Calibri"/>
              <w:color w:val="000000"/>
              <w:sz w:val="16"/>
              <w:szCs w:val="16"/>
              <w:lang w:eastAsia="en-IN"/>
            </w:rPr>
          </w:pPr>
          <w:r w:rsidRPr="00B13F63">
            <w:rPr>
              <w:rFonts w:ascii="Sylfaen" w:eastAsia="Times New Roman" w:hAnsi="Sylfaen" w:cs="Calibri"/>
              <w:color w:val="000000"/>
              <w:sz w:val="16"/>
              <w:szCs w:val="16"/>
              <w:lang w:eastAsia="en-IN"/>
            </w:rPr>
            <w:t xml:space="preserve">Page </w:t>
          </w:r>
          <w:r w:rsidRPr="00B13F63">
            <w:rPr>
              <w:rFonts w:ascii="Sylfaen" w:eastAsia="Times New Roman" w:hAnsi="Sylfaen" w:cs="Calibri"/>
              <w:color w:val="000000"/>
              <w:sz w:val="16"/>
              <w:szCs w:val="16"/>
              <w:lang w:eastAsia="en-IN"/>
            </w:rPr>
            <w:fldChar w:fldCharType="begin"/>
          </w:r>
          <w:r w:rsidRPr="00B13F63">
            <w:rPr>
              <w:rFonts w:ascii="Sylfaen" w:eastAsia="Times New Roman" w:hAnsi="Sylfaen" w:cs="Calibri"/>
              <w:color w:val="000000"/>
              <w:sz w:val="16"/>
              <w:szCs w:val="16"/>
              <w:lang w:eastAsia="en-IN"/>
            </w:rPr>
            <w:instrText xml:space="preserve"> PAGE   \* MERGEFORMAT </w:instrText>
          </w:r>
          <w:r w:rsidRPr="00B13F63">
            <w:rPr>
              <w:rFonts w:ascii="Sylfaen" w:eastAsia="Times New Roman" w:hAnsi="Sylfaen" w:cs="Calibri"/>
              <w:color w:val="000000"/>
              <w:sz w:val="16"/>
              <w:szCs w:val="16"/>
              <w:lang w:eastAsia="en-IN"/>
            </w:rPr>
            <w:fldChar w:fldCharType="separate"/>
          </w:r>
          <w:r w:rsidR="00221F97">
            <w:rPr>
              <w:rFonts w:ascii="Sylfaen" w:eastAsia="Times New Roman" w:hAnsi="Sylfaen" w:cs="Calibri"/>
              <w:noProof/>
              <w:color w:val="000000"/>
              <w:sz w:val="16"/>
              <w:szCs w:val="16"/>
              <w:lang w:eastAsia="en-IN"/>
            </w:rPr>
            <w:t>2</w:t>
          </w:r>
          <w:r w:rsidRPr="00B13F63">
            <w:rPr>
              <w:rFonts w:ascii="Sylfaen" w:eastAsia="Times New Roman" w:hAnsi="Sylfaen" w:cs="Calibri"/>
              <w:color w:val="000000"/>
              <w:sz w:val="16"/>
              <w:szCs w:val="16"/>
              <w:lang w:eastAsia="en-IN"/>
            </w:rPr>
            <w:fldChar w:fldCharType="end"/>
          </w:r>
        </w:p>
      </w:tc>
      <w:tc>
        <w:tcPr>
          <w:tcW w:w="109" w:type="pct"/>
          <w:tcBorders>
            <w:top w:val="single" w:sz="8" w:space="0" w:color="auto"/>
            <w:left w:val="nil"/>
            <w:bottom w:val="single" w:sz="8" w:space="0" w:color="auto"/>
            <w:right w:val="single" w:sz="8" w:space="0" w:color="auto"/>
          </w:tcBorders>
        </w:tcPr>
        <w:p w:rsidR="00D715F0" w:rsidRPr="006A379F" w:rsidRDefault="00D715F0" w:rsidP="006A379F">
          <w:pPr>
            <w:spacing w:after="0" w:line="240" w:lineRule="auto"/>
            <w:rPr>
              <w:rFonts w:ascii="Sylfaen" w:eastAsia="Times New Roman" w:hAnsi="Sylfaen" w:cs="Calibri"/>
              <w:color w:val="000000"/>
              <w:sz w:val="18"/>
              <w:szCs w:val="18"/>
              <w:lang w:eastAsia="en-IN"/>
            </w:rPr>
          </w:pPr>
        </w:p>
      </w:tc>
    </w:tr>
  </w:tbl>
  <w:p w:rsidR="00D715F0" w:rsidRDefault="00D715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8EA" w:rsidRDefault="00800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B70" w:rsidRDefault="00EF7B70" w:rsidP="00996F62">
      <w:pPr>
        <w:spacing w:after="0" w:line="240" w:lineRule="auto"/>
      </w:pPr>
      <w:r>
        <w:separator/>
      </w:r>
    </w:p>
  </w:footnote>
  <w:footnote w:type="continuationSeparator" w:id="0">
    <w:p w:rsidR="00EF7B70" w:rsidRDefault="00EF7B70" w:rsidP="00996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8EA" w:rsidRDefault="008008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5F0" w:rsidRPr="00CA7ED5" w:rsidRDefault="00D715F0" w:rsidP="00CA7ED5">
    <w:pPr>
      <w:pStyle w:val="Header"/>
      <w:tabs>
        <w:tab w:val="clear" w:pos="4513"/>
        <w:tab w:val="clear" w:pos="9026"/>
        <w:tab w:val="left" w:pos="3060"/>
      </w:tabs>
      <w:ind w:left="-426"/>
      <w:rPr>
        <w:szCs w:val="28"/>
      </w:rPr>
    </w:pPr>
    <w:r w:rsidRPr="00F64877">
      <w:rPr>
        <w:noProof/>
        <w:szCs w:val="28"/>
        <w:lang w:val="en-US"/>
      </w:rPr>
      <w:drawing>
        <wp:inline distT="0" distB="0" distL="0" distR="0" wp14:anchorId="7B6B3D0B" wp14:editId="5C11BD84">
          <wp:extent cx="647700" cy="390049"/>
          <wp:effectExtent l="19050" t="0" r="0" b="0"/>
          <wp:docPr id="19" name="Picture 2" descr="C:\Users\Admin\Desktop\77426-CMA_CG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77426-CMA_CGM_logo.jpg"/>
                  <pic:cNvPicPr>
                    <a:picLocks noChangeAspect="1" noChangeArrowheads="1"/>
                  </pic:cNvPicPr>
                </pic:nvPicPr>
                <pic:blipFill>
                  <a:blip r:embed="rId1"/>
                  <a:srcRect/>
                  <a:stretch>
                    <a:fillRect/>
                  </a:stretch>
                </pic:blipFill>
                <pic:spPr bwMode="auto">
                  <a:xfrm>
                    <a:off x="0" y="0"/>
                    <a:ext cx="647700" cy="390049"/>
                  </a:xfrm>
                  <a:prstGeom prst="rect">
                    <a:avLst/>
                  </a:prstGeom>
                  <a:noFill/>
                  <a:ln w="9525">
                    <a:noFill/>
                    <a:miter lim="800000"/>
                    <a:headEnd/>
                    <a:tailEnd/>
                  </a:ln>
                </pic:spPr>
              </pic:pic>
            </a:graphicData>
          </a:graphic>
        </wp:inline>
      </w:drawing>
    </w:r>
  </w:p>
  <w:tbl>
    <w:tblPr>
      <w:tblW w:w="5000" w:type="pct"/>
      <w:tblLook w:val="04A0" w:firstRow="1" w:lastRow="0" w:firstColumn="1" w:lastColumn="0" w:noHBand="0" w:noVBand="1"/>
    </w:tblPr>
    <w:tblGrid>
      <w:gridCol w:w="5723"/>
      <w:gridCol w:w="3272"/>
      <w:gridCol w:w="1208"/>
    </w:tblGrid>
    <w:tr w:rsidR="00D715F0" w:rsidRPr="00F64877" w:rsidTr="00B13F63">
      <w:trPr>
        <w:trHeight w:val="120"/>
      </w:trPr>
      <w:tc>
        <w:tcPr>
          <w:tcW w:w="2929"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715F0" w:rsidRPr="001238CB" w:rsidRDefault="00D715F0" w:rsidP="00CD6A43">
          <w:pPr>
            <w:spacing w:after="0" w:line="240" w:lineRule="auto"/>
            <w:rPr>
              <w:rFonts w:ascii="Sylfaen" w:eastAsia="Times New Roman" w:hAnsi="Sylfaen" w:cs="Calibri"/>
              <w:color w:val="000000"/>
              <w:sz w:val="16"/>
              <w:szCs w:val="16"/>
              <w:lang w:eastAsia="en-IN"/>
            </w:rPr>
          </w:pPr>
          <w:r w:rsidRPr="001238CB">
            <w:rPr>
              <w:rFonts w:ascii="Sylfaen" w:eastAsia="Times New Roman" w:hAnsi="Sylfaen" w:cs="Calibri"/>
              <w:color w:val="000000"/>
              <w:sz w:val="16"/>
              <w:szCs w:val="16"/>
              <w:lang w:eastAsia="en-IN"/>
            </w:rPr>
            <w:t xml:space="preserve">Document Name – </w:t>
          </w:r>
          <w:r w:rsidR="004B7C1C" w:rsidRPr="004B7C1C">
            <w:rPr>
              <w:rFonts w:ascii="Sylfaen" w:eastAsia="Times New Roman" w:hAnsi="Sylfaen" w:cs="Calibri"/>
              <w:color w:val="000000"/>
              <w:sz w:val="16"/>
              <w:szCs w:val="16"/>
              <w:lang w:eastAsia="en-IN"/>
            </w:rPr>
            <w:t>PHP Coding Standards</w:t>
          </w:r>
        </w:p>
      </w:tc>
      <w:tc>
        <w:tcPr>
          <w:tcW w:w="1355" w:type="pct"/>
          <w:tcBorders>
            <w:top w:val="single" w:sz="8" w:space="0" w:color="auto"/>
            <w:left w:val="nil"/>
            <w:bottom w:val="single" w:sz="8" w:space="0" w:color="auto"/>
            <w:right w:val="single" w:sz="8" w:space="0" w:color="auto"/>
          </w:tcBorders>
          <w:shd w:val="clear" w:color="auto" w:fill="auto"/>
          <w:noWrap/>
          <w:vAlign w:val="bottom"/>
          <w:hideMark/>
        </w:tcPr>
        <w:p w:rsidR="00D715F0" w:rsidRPr="001238CB" w:rsidRDefault="00D715F0" w:rsidP="00AB55DD">
          <w:pPr>
            <w:spacing w:after="0" w:line="240" w:lineRule="auto"/>
            <w:rPr>
              <w:rFonts w:ascii="Sylfaen" w:eastAsia="Times New Roman" w:hAnsi="Sylfaen" w:cs="Calibri"/>
              <w:color w:val="000000"/>
              <w:sz w:val="16"/>
              <w:szCs w:val="16"/>
              <w:lang w:eastAsia="en-IN"/>
            </w:rPr>
          </w:pPr>
          <w:r w:rsidRPr="001238CB">
            <w:rPr>
              <w:rFonts w:ascii="Sylfaen" w:eastAsia="Times New Roman" w:hAnsi="Sylfaen" w:cs="Calibri"/>
              <w:color w:val="000000"/>
              <w:sz w:val="16"/>
              <w:szCs w:val="16"/>
              <w:lang w:eastAsia="en-IN"/>
            </w:rPr>
            <w:t> Document Owner –</w:t>
          </w:r>
          <w:r>
            <w:rPr>
              <w:rFonts w:ascii="Sylfaen" w:eastAsia="Times New Roman" w:hAnsi="Sylfaen" w:cs="Calibri"/>
              <w:color w:val="000000"/>
              <w:sz w:val="16"/>
              <w:szCs w:val="16"/>
              <w:lang w:eastAsia="en-IN"/>
            </w:rPr>
            <w:t xml:space="preserve"> Information Technology</w:t>
          </w:r>
        </w:p>
      </w:tc>
      <w:tc>
        <w:tcPr>
          <w:tcW w:w="716" w:type="pct"/>
          <w:tcBorders>
            <w:top w:val="single" w:sz="8" w:space="0" w:color="auto"/>
            <w:left w:val="nil"/>
            <w:bottom w:val="single" w:sz="8" w:space="0" w:color="auto"/>
            <w:right w:val="single" w:sz="8" w:space="0" w:color="auto"/>
          </w:tcBorders>
          <w:shd w:val="clear" w:color="auto" w:fill="auto"/>
          <w:noWrap/>
          <w:vAlign w:val="bottom"/>
          <w:hideMark/>
        </w:tcPr>
        <w:p w:rsidR="00D715F0" w:rsidRPr="001238CB" w:rsidRDefault="00D715F0" w:rsidP="00F511A1">
          <w:pPr>
            <w:spacing w:after="0" w:line="240" w:lineRule="auto"/>
            <w:rPr>
              <w:rFonts w:ascii="Sylfaen" w:eastAsia="Times New Roman" w:hAnsi="Sylfaen" w:cs="Calibri"/>
              <w:color w:val="000000"/>
              <w:sz w:val="16"/>
              <w:szCs w:val="16"/>
              <w:lang w:eastAsia="en-IN"/>
            </w:rPr>
          </w:pPr>
          <w:r>
            <w:rPr>
              <w:rFonts w:ascii="Sylfaen" w:eastAsia="Times New Roman" w:hAnsi="Sylfaen" w:cs="Calibri"/>
              <w:color w:val="000000"/>
              <w:sz w:val="16"/>
              <w:szCs w:val="16"/>
              <w:lang w:eastAsia="en-IN"/>
            </w:rPr>
            <w:t>Version  1.0</w:t>
          </w:r>
        </w:p>
      </w:tc>
    </w:tr>
  </w:tbl>
  <w:p w:rsidR="00D715F0" w:rsidRPr="00CA7ED5" w:rsidRDefault="00D715F0" w:rsidP="00CA7ED5">
    <w:pPr>
      <w:pStyle w:val="Header"/>
      <w:tabs>
        <w:tab w:val="clear" w:pos="4513"/>
        <w:tab w:val="clear" w:pos="9026"/>
        <w:tab w:val="left" w:pos="3060"/>
      </w:tabs>
      <w:ind w:left="-426"/>
      <w:rPr>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8EA" w:rsidRDefault="00800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2127"/>
        </w:tabs>
        <w:ind w:left="2127" w:hanging="360"/>
      </w:pPr>
      <w:rPr>
        <w:rFonts w:ascii="Symbol" w:hAnsi="Symbol"/>
      </w:rPr>
    </w:lvl>
    <w:lvl w:ilvl="1">
      <w:start w:val="1"/>
      <w:numFmt w:val="bullet"/>
      <w:lvlText w:val="o"/>
      <w:lvlJc w:val="left"/>
      <w:pPr>
        <w:tabs>
          <w:tab w:val="num" w:pos="2847"/>
        </w:tabs>
        <w:ind w:left="2847" w:hanging="360"/>
      </w:pPr>
      <w:rPr>
        <w:rFonts w:ascii="Courier New" w:hAnsi="Courier New"/>
      </w:rPr>
    </w:lvl>
    <w:lvl w:ilvl="2">
      <w:start w:val="1"/>
      <w:numFmt w:val="bullet"/>
      <w:lvlText w:val=""/>
      <w:lvlJc w:val="left"/>
      <w:pPr>
        <w:tabs>
          <w:tab w:val="num" w:pos="3567"/>
        </w:tabs>
        <w:ind w:left="3567" w:hanging="360"/>
      </w:pPr>
      <w:rPr>
        <w:rFonts w:ascii="Symbol" w:hAnsi="Symbol"/>
      </w:rPr>
    </w:lvl>
    <w:lvl w:ilvl="3">
      <w:start w:val="1"/>
      <w:numFmt w:val="bullet"/>
      <w:lvlText w:val=""/>
      <w:lvlJc w:val="left"/>
      <w:pPr>
        <w:tabs>
          <w:tab w:val="num" w:pos="4287"/>
        </w:tabs>
        <w:ind w:left="4287" w:hanging="360"/>
      </w:pPr>
      <w:rPr>
        <w:rFonts w:ascii="Symbol" w:hAnsi="Symbol"/>
      </w:rPr>
    </w:lvl>
    <w:lvl w:ilvl="4">
      <w:start w:val="1"/>
      <w:numFmt w:val="bullet"/>
      <w:lvlText w:val="o"/>
      <w:lvlJc w:val="left"/>
      <w:pPr>
        <w:tabs>
          <w:tab w:val="num" w:pos="5007"/>
        </w:tabs>
        <w:ind w:left="5007" w:hanging="360"/>
      </w:pPr>
      <w:rPr>
        <w:rFonts w:ascii="Courier New" w:hAnsi="Courier New"/>
      </w:rPr>
    </w:lvl>
    <w:lvl w:ilvl="5">
      <w:start w:val="1"/>
      <w:numFmt w:val="bullet"/>
      <w:lvlText w:val=""/>
      <w:lvlJc w:val="left"/>
      <w:pPr>
        <w:tabs>
          <w:tab w:val="num" w:pos="5727"/>
        </w:tabs>
        <w:ind w:left="5727" w:hanging="360"/>
      </w:pPr>
      <w:rPr>
        <w:rFonts w:ascii="Wingdings" w:hAnsi="Wingdings"/>
      </w:rPr>
    </w:lvl>
    <w:lvl w:ilvl="6">
      <w:start w:val="1"/>
      <w:numFmt w:val="bullet"/>
      <w:lvlText w:val=""/>
      <w:lvlJc w:val="left"/>
      <w:pPr>
        <w:tabs>
          <w:tab w:val="num" w:pos="6447"/>
        </w:tabs>
        <w:ind w:left="6447" w:hanging="360"/>
      </w:pPr>
      <w:rPr>
        <w:rFonts w:ascii="Symbol" w:hAnsi="Symbol"/>
      </w:rPr>
    </w:lvl>
    <w:lvl w:ilvl="7">
      <w:start w:val="1"/>
      <w:numFmt w:val="bullet"/>
      <w:lvlText w:val="o"/>
      <w:lvlJc w:val="left"/>
      <w:pPr>
        <w:tabs>
          <w:tab w:val="num" w:pos="7167"/>
        </w:tabs>
        <w:ind w:left="7167" w:hanging="360"/>
      </w:pPr>
      <w:rPr>
        <w:rFonts w:ascii="Courier New" w:hAnsi="Courier New"/>
      </w:rPr>
    </w:lvl>
    <w:lvl w:ilvl="8">
      <w:start w:val="1"/>
      <w:numFmt w:val="bullet"/>
      <w:lvlText w:val=""/>
      <w:lvlJc w:val="left"/>
      <w:pPr>
        <w:tabs>
          <w:tab w:val="num" w:pos="7887"/>
        </w:tabs>
        <w:ind w:left="7887" w:hanging="360"/>
      </w:pPr>
      <w:rPr>
        <w:rFonts w:ascii="Wingdings" w:hAnsi="Wingdings"/>
      </w:rPr>
    </w:lvl>
  </w:abstractNum>
  <w:abstractNum w:abstractNumId="1">
    <w:nsid w:val="00000004"/>
    <w:multiLevelType w:val="multilevel"/>
    <w:tmpl w:val="00000004"/>
    <w:name w:val="WW8Num4"/>
    <w:lvl w:ilvl="0">
      <w:start w:val="1"/>
      <w:numFmt w:val="bullet"/>
      <w:lvlText w:val=""/>
      <w:lvlJc w:val="left"/>
      <w:pPr>
        <w:tabs>
          <w:tab w:val="num" w:pos="1632"/>
        </w:tabs>
        <w:ind w:left="1632" w:hanging="360"/>
      </w:pPr>
      <w:rPr>
        <w:rFonts w:ascii="Symbol" w:hAnsi="Symbol"/>
      </w:rPr>
    </w:lvl>
    <w:lvl w:ilvl="1">
      <w:start w:val="1"/>
      <w:numFmt w:val="bullet"/>
      <w:lvlText w:val="o"/>
      <w:lvlJc w:val="left"/>
      <w:pPr>
        <w:tabs>
          <w:tab w:val="num" w:pos="2352"/>
        </w:tabs>
        <w:ind w:left="2352" w:hanging="360"/>
      </w:pPr>
      <w:rPr>
        <w:rFonts w:ascii="Courier New" w:hAnsi="Courier New"/>
      </w:rPr>
    </w:lvl>
    <w:lvl w:ilvl="2">
      <w:start w:val="1"/>
      <w:numFmt w:val="bullet"/>
      <w:lvlText w:val=""/>
      <w:lvlJc w:val="left"/>
      <w:pPr>
        <w:tabs>
          <w:tab w:val="num" w:pos="3072"/>
        </w:tabs>
        <w:ind w:left="3072" w:hanging="360"/>
      </w:pPr>
      <w:rPr>
        <w:rFonts w:ascii="Wingdings" w:hAnsi="Wingdings"/>
      </w:rPr>
    </w:lvl>
    <w:lvl w:ilvl="3">
      <w:start w:val="1"/>
      <w:numFmt w:val="bullet"/>
      <w:lvlText w:val=""/>
      <w:lvlJc w:val="left"/>
      <w:pPr>
        <w:tabs>
          <w:tab w:val="num" w:pos="3792"/>
        </w:tabs>
        <w:ind w:left="3792" w:hanging="360"/>
      </w:pPr>
      <w:rPr>
        <w:rFonts w:ascii="Symbol" w:hAnsi="Symbol"/>
      </w:rPr>
    </w:lvl>
    <w:lvl w:ilvl="4">
      <w:start w:val="1"/>
      <w:numFmt w:val="bullet"/>
      <w:lvlText w:val="o"/>
      <w:lvlJc w:val="left"/>
      <w:pPr>
        <w:tabs>
          <w:tab w:val="num" w:pos="4512"/>
        </w:tabs>
        <w:ind w:left="4512" w:hanging="360"/>
      </w:pPr>
      <w:rPr>
        <w:rFonts w:ascii="Courier New" w:hAnsi="Courier New"/>
      </w:rPr>
    </w:lvl>
    <w:lvl w:ilvl="5">
      <w:start w:val="1"/>
      <w:numFmt w:val="bullet"/>
      <w:lvlText w:val=""/>
      <w:lvlJc w:val="left"/>
      <w:pPr>
        <w:tabs>
          <w:tab w:val="num" w:pos="5232"/>
        </w:tabs>
        <w:ind w:left="5232" w:hanging="360"/>
      </w:pPr>
      <w:rPr>
        <w:rFonts w:ascii="Wingdings" w:hAnsi="Wingdings"/>
      </w:rPr>
    </w:lvl>
    <w:lvl w:ilvl="6">
      <w:start w:val="1"/>
      <w:numFmt w:val="bullet"/>
      <w:lvlText w:val=""/>
      <w:lvlJc w:val="left"/>
      <w:pPr>
        <w:tabs>
          <w:tab w:val="num" w:pos="5952"/>
        </w:tabs>
        <w:ind w:left="5952" w:hanging="360"/>
      </w:pPr>
      <w:rPr>
        <w:rFonts w:ascii="Symbol" w:hAnsi="Symbol"/>
      </w:rPr>
    </w:lvl>
    <w:lvl w:ilvl="7">
      <w:start w:val="1"/>
      <w:numFmt w:val="bullet"/>
      <w:lvlText w:val="o"/>
      <w:lvlJc w:val="left"/>
      <w:pPr>
        <w:tabs>
          <w:tab w:val="num" w:pos="6672"/>
        </w:tabs>
        <w:ind w:left="6672" w:hanging="360"/>
      </w:pPr>
      <w:rPr>
        <w:rFonts w:ascii="Courier New" w:hAnsi="Courier New"/>
      </w:rPr>
    </w:lvl>
    <w:lvl w:ilvl="8">
      <w:start w:val="1"/>
      <w:numFmt w:val="bullet"/>
      <w:lvlText w:val=""/>
      <w:lvlJc w:val="left"/>
      <w:pPr>
        <w:tabs>
          <w:tab w:val="num" w:pos="7392"/>
        </w:tabs>
        <w:ind w:left="7392" w:hanging="360"/>
      </w:pPr>
      <w:rPr>
        <w:rFonts w:ascii="Wingdings" w:hAnsi="Wingdings"/>
      </w:rPr>
    </w:lvl>
  </w:abstractNum>
  <w:abstractNum w:abstractNumId="2">
    <w:nsid w:val="00000005"/>
    <w:multiLevelType w:val="multilevel"/>
    <w:tmpl w:val="00000005"/>
    <w:name w:val="WW8Num5"/>
    <w:lvl w:ilvl="0">
      <w:start w:val="1"/>
      <w:numFmt w:val="decimal"/>
      <w:lvlText w:val="%1."/>
      <w:lvlJc w:val="left"/>
      <w:pPr>
        <w:tabs>
          <w:tab w:val="num" w:pos="360"/>
        </w:tabs>
        <w:ind w:left="360" w:hanging="360"/>
      </w:pPr>
      <w:rPr>
        <w:rFonts w:ascii="Symbol" w:hAnsi="Symbol"/>
      </w:rPr>
    </w:lvl>
    <w:lvl w:ilvl="1">
      <w:start w:val="1"/>
      <w:numFmt w:val="decimal"/>
      <w:lvlText w:val="%1.%2"/>
      <w:lvlJc w:val="left"/>
      <w:pPr>
        <w:tabs>
          <w:tab w:val="num" w:pos="792"/>
        </w:tabs>
        <w:ind w:left="792" w:hanging="432"/>
      </w:pPr>
      <w:rPr>
        <w:rFonts w:ascii="Times New Roman" w:hAnsi="Times New Roman"/>
        <w:b/>
        <w:i w:val="0"/>
        <w:sz w:val="26"/>
      </w:rPr>
    </w:lvl>
    <w:lvl w:ilvl="2">
      <w:start w:val="1"/>
      <w:numFmt w:val="decimal"/>
      <w:lvlText w:val="%1.%2.%3."/>
      <w:lvlJc w:val="left"/>
      <w:pPr>
        <w:tabs>
          <w:tab w:val="num" w:pos="1224"/>
        </w:tabs>
        <w:ind w:left="1224" w:hanging="504"/>
      </w:pPr>
      <w:rPr>
        <w:rFonts w:ascii="Times New Roman" w:hAnsi="Times New Roman"/>
        <w:b/>
        <w:i w:val="0"/>
        <w:sz w:val="22"/>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00000006"/>
    <w:multiLevelType w:val="singleLevel"/>
    <w:tmpl w:val="00000006"/>
    <w:name w:val="WW8Num6"/>
    <w:lvl w:ilvl="0">
      <w:start w:val="1"/>
      <w:numFmt w:val="bullet"/>
      <w:lvlText w:val=""/>
      <w:lvlJc w:val="left"/>
      <w:pPr>
        <w:tabs>
          <w:tab w:val="num" w:pos="1272"/>
        </w:tabs>
        <w:ind w:left="1272" w:hanging="360"/>
      </w:pPr>
      <w:rPr>
        <w:rFonts w:ascii="Symbol" w:hAnsi="Symbol"/>
      </w:rPr>
    </w:lvl>
  </w:abstractNum>
  <w:abstractNum w:abstractNumId="4">
    <w:nsid w:val="08BC4E03"/>
    <w:multiLevelType w:val="hybridMultilevel"/>
    <w:tmpl w:val="E4785166"/>
    <w:lvl w:ilvl="0" w:tplc="D052831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955D4"/>
    <w:multiLevelType w:val="multilevel"/>
    <w:tmpl w:val="E396A83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2B964BB6"/>
    <w:multiLevelType w:val="hybridMultilevel"/>
    <w:tmpl w:val="C70A7E98"/>
    <w:lvl w:ilvl="0" w:tplc="39A017F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A4968"/>
    <w:multiLevelType w:val="hybridMultilevel"/>
    <w:tmpl w:val="702CBB80"/>
    <w:lvl w:ilvl="0" w:tplc="C478DCE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416BA"/>
    <w:multiLevelType w:val="hybridMultilevel"/>
    <w:tmpl w:val="6DC81FB8"/>
    <w:lvl w:ilvl="0" w:tplc="3A427EB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E5A3B"/>
    <w:multiLevelType w:val="hybridMultilevel"/>
    <w:tmpl w:val="4260DB06"/>
    <w:lvl w:ilvl="0" w:tplc="9D4C13A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429FB"/>
    <w:multiLevelType w:val="hybridMultilevel"/>
    <w:tmpl w:val="76B0DF0E"/>
    <w:lvl w:ilvl="0" w:tplc="60B4619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986480"/>
    <w:multiLevelType w:val="hybridMultilevel"/>
    <w:tmpl w:val="26FAC81A"/>
    <w:lvl w:ilvl="0" w:tplc="968C0D2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72E9D"/>
    <w:multiLevelType w:val="hybridMultilevel"/>
    <w:tmpl w:val="9EA46790"/>
    <w:lvl w:ilvl="0" w:tplc="3CD05F9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F96257"/>
    <w:multiLevelType w:val="hybridMultilevel"/>
    <w:tmpl w:val="50402F6E"/>
    <w:lvl w:ilvl="0" w:tplc="4A3A0D6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4"/>
  </w:num>
  <w:num w:numId="5">
    <w:abstractNumId w:val="6"/>
  </w:num>
  <w:num w:numId="6">
    <w:abstractNumId w:val="8"/>
  </w:num>
  <w:num w:numId="7">
    <w:abstractNumId w:val="7"/>
  </w:num>
  <w:num w:numId="8">
    <w:abstractNumId w:val="12"/>
  </w:num>
  <w:num w:numId="9">
    <w:abstractNumId w:val="9"/>
  </w:num>
  <w:num w:numId="10">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5E4"/>
    <w:rsid w:val="000018F1"/>
    <w:rsid w:val="00001CBA"/>
    <w:rsid w:val="00002D95"/>
    <w:rsid w:val="00004BA8"/>
    <w:rsid w:val="000074C3"/>
    <w:rsid w:val="00011CB0"/>
    <w:rsid w:val="0001419A"/>
    <w:rsid w:val="000167E4"/>
    <w:rsid w:val="00016FE8"/>
    <w:rsid w:val="0002013F"/>
    <w:rsid w:val="0002142C"/>
    <w:rsid w:val="0002366A"/>
    <w:rsid w:val="00024797"/>
    <w:rsid w:val="000319CA"/>
    <w:rsid w:val="00033486"/>
    <w:rsid w:val="00034AFA"/>
    <w:rsid w:val="00035EE8"/>
    <w:rsid w:val="000411A2"/>
    <w:rsid w:val="00042727"/>
    <w:rsid w:val="0004675F"/>
    <w:rsid w:val="000517FE"/>
    <w:rsid w:val="00055B8C"/>
    <w:rsid w:val="00056407"/>
    <w:rsid w:val="000624C1"/>
    <w:rsid w:val="00067345"/>
    <w:rsid w:val="000677FE"/>
    <w:rsid w:val="00070601"/>
    <w:rsid w:val="00074DC1"/>
    <w:rsid w:val="000823A4"/>
    <w:rsid w:val="00082E40"/>
    <w:rsid w:val="000836D9"/>
    <w:rsid w:val="00084042"/>
    <w:rsid w:val="00086E00"/>
    <w:rsid w:val="0009026D"/>
    <w:rsid w:val="0009429D"/>
    <w:rsid w:val="000950DC"/>
    <w:rsid w:val="000954C5"/>
    <w:rsid w:val="0009636D"/>
    <w:rsid w:val="00096CFB"/>
    <w:rsid w:val="00097968"/>
    <w:rsid w:val="000A2DDC"/>
    <w:rsid w:val="000A38A7"/>
    <w:rsid w:val="000A75EF"/>
    <w:rsid w:val="000B0939"/>
    <w:rsid w:val="000B2375"/>
    <w:rsid w:val="000B3109"/>
    <w:rsid w:val="000B3DA3"/>
    <w:rsid w:val="000C22BD"/>
    <w:rsid w:val="000C509A"/>
    <w:rsid w:val="000C641D"/>
    <w:rsid w:val="000D0EA2"/>
    <w:rsid w:val="000D1497"/>
    <w:rsid w:val="000D2EEB"/>
    <w:rsid w:val="000D75F8"/>
    <w:rsid w:val="000E1771"/>
    <w:rsid w:val="000E393A"/>
    <w:rsid w:val="000E59BD"/>
    <w:rsid w:val="000E6F2A"/>
    <w:rsid w:val="000E7C53"/>
    <w:rsid w:val="000F12CD"/>
    <w:rsid w:val="000F2960"/>
    <w:rsid w:val="000F3D41"/>
    <w:rsid w:val="001021C1"/>
    <w:rsid w:val="00105513"/>
    <w:rsid w:val="00105FF1"/>
    <w:rsid w:val="00107150"/>
    <w:rsid w:val="00107DA7"/>
    <w:rsid w:val="00110352"/>
    <w:rsid w:val="00113CAF"/>
    <w:rsid w:val="00113CFD"/>
    <w:rsid w:val="00120602"/>
    <w:rsid w:val="00120E1D"/>
    <w:rsid w:val="0012284A"/>
    <w:rsid w:val="001238CB"/>
    <w:rsid w:val="00126F87"/>
    <w:rsid w:val="001303BA"/>
    <w:rsid w:val="00131A18"/>
    <w:rsid w:val="00131FA4"/>
    <w:rsid w:val="001330BA"/>
    <w:rsid w:val="00137B17"/>
    <w:rsid w:val="0014286F"/>
    <w:rsid w:val="00153617"/>
    <w:rsid w:val="00154904"/>
    <w:rsid w:val="00155B6E"/>
    <w:rsid w:val="0015762C"/>
    <w:rsid w:val="00162397"/>
    <w:rsid w:val="00162CC0"/>
    <w:rsid w:val="001663A5"/>
    <w:rsid w:val="00167EB4"/>
    <w:rsid w:val="00170A2E"/>
    <w:rsid w:val="0017180D"/>
    <w:rsid w:val="00173DFC"/>
    <w:rsid w:val="00177D33"/>
    <w:rsid w:val="0018356B"/>
    <w:rsid w:val="00185276"/>
    <w:rsid w:val="0018615F"/>
    <w:rsid w:val="001914DE"/>
    <w:rsid w:val="00193CA6"/>
    <w:rsid w:val="00197C9D"/>
    <w:rsid w:val="001A3B0F"/>
    <w:rsid w:val="001A79F1"/>
    <w:rsid w:val="001A7E37"/>
    <w:rsid w:val="001C1AFB"/>
    <w:rsid w:val="001C1ECD"/>
    <w:rsid w:val="001C211C"/>
    <w:rsid w:val="001C2914"/>
    <w:rsid w:val="001C3466"/>
    <w:rsid w:val="001C497B"/>
    <w:rsid w:val="001C7E96"/>
    <w:rsid w:val="001D0323"/>
    <w:rsid w:val="001D41AE"/>
    <w:rsid w:val="001D5E41"/>
    <w:rsid w:val="001D760F"/>
    <w:rsid w:val="001E08CF"/>
    <w:rsid w:val="001E08EF"/>
    <w:rsid w:val="001E0DA6"/>
    <w:rsid w:val="001E29F2"/>
    <w:rsid w:val="001E42C5"/>
    <w:rsid w:val="001E62EE"/>
    <w:rsid w:val="001E64B5"/>
    <w:rsid w:val="001E694E"/>
    <w:rsid w:val="001F024B"/>
    <w:rsid w:val="001F17B6"/>
    <w:rsid w:val="001F2FEA"/>
    <w:rsid w:val="001F3D48"/>
    <w:rsid w:val="001F5DF3"/>
    <w:rsid w:val="001F6236"/>
    <w:rsid w:val="001F6E51"/>
    <w:rsid w:val="00203BFC"/>
    <w:rsid w:val="002051CD"/>
    <w:rsid w:val="00206194"/>
    <w:rsid w:val="00210075"/>
    <w:rsid w:val="00210977"/>
    <w:rsid w:val="002130C9"/>
    <w:rsid w:val="002140B5"/>
    <w:rsid w:val="0022014B"/>
    <w:rsid w:val="0022080A"/>
    <w:rsid w:val="00221CEA"/>
    <w:rsid w:val="00221F97"/>
    <w:rsid w:val="002240D6"/>
    <w:rsid w:val="00225A13"/>
    <w:rsid w:val="00225FC2"/>
    <w:rsid w:val="00232B62"/>
    <w:rsid w:val="00235D00"/>
    <w:rsid w:val="00237534"/>
    <w:rsid w:val="00237C9E"/>
    <w:rsid w:val="00242396"/>
    <w:rsid w:val="00242DBE"/>
    <w:rsid w:val="002438D3"/>
    <w:rsid w:val="00245943"/>
    <w:rsid w:val="00246F4A"/>
    <w:rsid w:val="002516BC"/>
    <w:rsid w:val="00251B35"/>
    <w:rsid w:val="0025422B"/>
    <w:rsid w:val="00255B39"/>
    <w:rsid w:val="00263EA8"/>
    <w:rsid w:val="00266196"/>
    <w:rsid w:val="00271269"/>
    <w:rsid w:val="00273100"/>
    <w:rsid w:val="00273B5D"/>
    <w:rsid w:val="00273D6A"/>
    <w:rsid w:val="00276124"/>
    <w:rsid w:val="0027704F"/>
    <w:rsid w:val="00282097"/>
    <w:rsid w:val="002822D0"/>
    <w:rsid w:val="00283608"/>
    <w:rsid w:val="00285DBB"/>
    <w:rsid w:val="0028634D"/>
    <w:rsid w:val="00290E1D"/>
    <w:rsid w:val="00291B9D"/>
    <w:rsid w:val="0029232C"/>
    <w:rsid w:val="0029278B"/>
    <w:rsid w:val="002929F0"/>
    <w:rsid w:val="002942C3"/>
    <w:rsid w:val="002947D6"/>
    <w:rsid w:val="00296487"/>
    <w:rsid w:val="00297D5C"/>
    <w:rsid w:val="002A0D5E"/>
    <w:rsid w:val="002A173B"/>
    <w:rsid w:val="002A42F0"/>
    <w:rsid w:val="002A4D6F"/>
    <w:rsid w:val="002A64B5"/>
    <w:rsid w:val="002A6AD5"/>
    <w:rsid w:val="002B7E5E"/>
    <w:rsid w:val="002C3BC2"/>
    <w:rsid w:val="002C64BB"/>
    <w:rsid w:val="002D1C9A"/>
    <w:rsid w:val="002D1F71"/>
    <w:rsid w:val="002D4A86"/>
    <w:rsid w:val="002E05AB"/>
    <w:rsid w:val="002E2133"/>
    <w:rsid w:val="002E2625"/>
    <w:rsid w:val="002E2807"/>
    <w:rsid w:val="002E4074"/>
    <w:rsid w:val="002E59BA"/>
    <w:rsid w:val="002E6F07"/>
    <w:rsid w:val="002F4AD6"/>
    <w:rsid w:val="002F6EFF"/>
    <w:rsid w:val="00300DA4"/>
    <w:rsid w:val="00302CC2"/>
    <w:rsid w:val="0030396D"/>
    <w:rsid w:val="00304E7B"/>
    <w:rsid w:val="0030545D"/>
    <w:rsid w:val="003060DA"/>
    <w:rsid w:val="00312486"/>
    <w:rsid w:val="00312C29"/>
    <w:rsid w:val="00312F50"/>
    <w:rsid w:val="0031501F"/>
    <w:rsid w:val="00315A89"/>
    <w:rsid w:val="0031609E"/>
    <w:rsid w:val="00321592"/>
    <w:rsid w:val="00322374"/>
    <w:rsid w:val="00327714"/>
    <w:rsid w:val="00330C33"/>
    <w:rsid w:val="00330CCB"/>
    <w:rsid w:val="00331512"/>
    <w:rsid w:val="00333255"/>
    <w:rsid w:val="00333BAB"/>
    <w:rsid w:val="00333F33"/>
    <w:rsid w:val="00335918"/>
    <w:rsid w:val="00336023"/>
    <w:rsid w:val="00336ADF"/>
    <w:rsid w:val="0033723D"/>
    <w:rsid w:val="00340858"/>
    <w:rsid w:val="00340A34"/>
    <w:rsid w:val="00340C8D"/>
    <w:rsid w:val="00340F5D"/>
    <w:rsid w:val="00341681"/>
    <w:rsid w:val="0034678A"/>
    <w:rsid w:val="00346C9E"/>
    <w:rsid w:val="003523BB"/>
    <w:rsid w:val="0035294C"/>
    <w:rsid w:val="00354FE7"/>
    <w:rsid w:val="00360EA9"/>
    <w:rsid w:val="003613DD"/>
    <w:rsid w:val="00361916"/>
    <w:rsid w:val="00362E53"/>
    <w:rsid w:val="0036382E"/>
    <w:rsid w:val="00365589"/>
    <w:rsid w:val="003717B1"/>
    <w:rsid w:val="00371CC8"/>
    <w:rsid w:val="00372EAF"/>
    <w:rsid w:val="003734B0"/>
    <w:rsid w:val="00374AD6"/>
    <w:rsid w:val="00374E12"/>
    <w:rsid w:val="00375471"/>
    <w:rsid w:val="0038071E"/>
    <w:rsid w:val="00381A6C"/>
    <w:rsid w:val="00382A39"/>
    <w:rsid w:val="0038387E"/>
    <w:rsid w:val="00384CAB"/>
    <w:rsid w:val="00386314"/>
    <w:rsid w:val="003875FA"/>
    <w:rsid w:val="0039597C"/>
    <w:rsid w:val="00396F41"/>
    <w:rsid w:val="003977F8"/>
    <w:rsid w:val="003A1997"/>
    <w:rsid w:val="003A5661"/>
    <w:rsid w:val="003A60B6"/>
    <w:rsid w:val="003A6CD5"/>
    <w:rsid w:val="003B0160"/>
    <w:rsid w:val="003B0418"/>
    <w:rsid w:val="003B0AA8"/>
    <w:rsid w:val="003B13EA"/>
    <w:rsid w:val="003B24AD"/>
    <w:rsid w:val="003B4662"/>
    <w:rsid w:val="003C1BF2"/>
    <w:rsid w:val="003C271B"/>
    <w:rsid w:val="003C54E4"/>
    <w:rsid w:val="003C7F37"/>
    <w:rsid w:val="003D056E"/>
    <w:rsid w:val="003D1916"/>
    <w:rsid w:val="003D272E"/>
    <w:rsid w:val="003D2DA5"/>
    <w:rsid w:val="003D2FCD"/>
    <w:rsid w:val="003D46F2"/>
    <w:rsid w:val="003D663F"/>
    <w:rsid w:val="003D668B"/>
    <w:rsid w:val="003E0223"/>
    <w:rsid w:val="003F04BB"/>
    <w:rsid w:val="003F3FEB"/>
    <w:rsid w:val="003F4B69"/>
    <w:rsid w:val="003F5B82"/>
    <w:rsid w:val="003F7311"/>
    <w:rsid w:val="00400FB1"/>
    <w:rsid w:val="004016BD"/>
    <w:rsid w:val="0040337C"/>
    <w:rsid w:val="004034FA"/>
    <w:rsid w:val="004055C1"/>
    <w:rsid w:val="0040674C"/>
    <w:rsid w:val="00407D0B"/>
    <w:rsid w:val="00411369"/>
    <w:rsid w:val="004127F1"/>
    <w:rsid w:val="00415013"/>
    <w:rsid w:val="0042242B"/>
    <w:rsid w:val="004237B1"/>
    <w:rsid w:val="00426D62"/>
    <w:rsid w:val="00430D40"/>
    <w:rsid w:val="00433573"/>
    <w:rsid w:val="00434304"/>
    <w:rsid w:val="00434A4D"/>
    <w:rsid w:val="00436845"/>
    <w:rsid w:val="0044115E"/>
    <w:rsid w:val="00444E0D"/>
    <w:rsid w:val="0044538A"/>
    <w:rsid w:val="00447AA7"/>
    <w:rsid w:val="004532C2"/>
    <w:rsid w:val="00462E3F"/>
    <w:rsid w:val="00465198"/>
    <w:rsid w:val="00465716"/>
    <w:rsid w:val="00470978"/>
    <w:rsid w:val="00471046"/>
    <w:rsid w:val="0047413A"/>
    <w:rsid w:val="004779B6"/>
    <w:rsid w:val="00480399"/>
    <w:rsid w:val="00483355"/>
    <w:rsid w:val="00484CE5"/>
    <w:rsid w:val="00485E9D"/>
    <w:rsid w:val="0048784E"/>
    <w:rsid w:val="004907DC"/>
    <w:rsid w:val="00490971"/>
    <w:rsid w:val="0049211B"/>
    <w:rsid w:val="004935E4"/>
    <w:rsid w:val="00494225"/>
    <w:rsid w:val="00496FE0"/>
    <w:rsid w:val="004973D3"/>
    <w:rsid w:val="004A1C90"/>
    <w:rsid w:val="004A3B44"/>
    <w:rsid w:val="004A4821"/>
    <w:rsid w:val="004A4AD3"/>
    <w:rsid w:val="004A65A4"/>
    <w:rsid w:val="004B0113"/>
    <w:rsid w:val="004B0D9D"/>
    <w:rsid w:val="004B2707"/>
    <w:rsid w:val="004B594D"/>
    <w:rsid w:val="004B67E3"/>
    <w:rsid w:val="004B71E2"/>
    <w:rsid w:val="004B7C1C"/>
    <w:rsid w:val="004C4DCC"/>
    <w:rsid w:val="004C56F2"/>
    <w:rsid w:val="004C6012"/>
    <w:rsid w:val="004D07B2"/>
    <w:rsid w:val="004D18FB"/>
    <w:rsid w:val="004D3918"/>
    <w:rsid w:val="004D4F7B"/>
    <w:rsid w:val="004D629B"/>
    <w:rsid w:val="004E23EE"/>
    <w:rsid w:val="004E2DF0"/>
    <w:rsid w:val="004E5F78"/>
    <w:rsid w:val="004E68AF"/>
    <w:rsid w:val="004E6C35"/>
    <w:rsid w:val="004F192F"/>
    <w:rsid w:val="004F240A"/>
    <w:rsid w:val="004F322F"/>
    <w:rsid w:val="004F4E5A"/>
    <w:rsid w:val="004F6729"/>
    <w:rsid w:val="004F7214"/>
    <w:rsid w:val="00502F16"/>
    <w:rsid w:val="005038E9"/>
    <w:rsid w:val="00505005"/>
    <w:rsid w:val="00505712"/>
    <w:rsid w:val="00505AE3"/>
    <w:rsid w:val="00515C3A"/>
    <w:rsid w:val="00517151"/>
    <w:rsid w:val="00517388"/>
    <w:rsid w:val="00517E93"/>
    <w:rsid w:val="00521DE9"/>
    <w:rsid w:val="00522F17"/>
    <w:rsid w:val="0052569F"/>
    <w:rsid w:val="00526508"/>
    <w:rsid w:val="00526AF8"/>
    <w:rsid w:val="00526B8B"/>
    <w:rsid w:val="00527C60"/>
    <w:rsid w:val="00530055"/>
    <w:rsid w:val="005321BB"/>
    <w:rsid w:val="00533D77"/>
    <w:rsid w:val="00536926"/>
    <w:rsid w:val="0054130D"/>
    <w:rsid w:val="00546194"/>
    <w:rsid w:val="00555FA0"/>
    <w:rsid w:val="00556816"/>
    <w:rsid w:val="00561C64"/>
    <w:rsid w:val="0056454D"/>
    <w:rsid w:val="00565368"/>
    <w:rsid w:val="00570DC5"/>
    <w:rsid w:val="005716BA"/>
    <w:rsid w:val="005739C8"/>
    <w:rsid w:val="00575588"/>
    <w:rsid w:val="0057613A"/>
    <w:rsid w:val="00580233"/>
    <w:rsid w:val="005812F7"/>
    <w:rsid w:val="0058176C"/>
    <w:rsid w:val="005817E8"/>
    <w:rsid w:val="00582F1B"/>
    <w:rsid w:val="005865D3"/>
    <w:rsid w:val="00586DEA"/>
    <w:rsid w:val="00586F58"/>
    <w:rsid w:val="00587B2B"/>
    <w:rsid w:val="00590727"/>
    <w:rsid w:val="005956B3"/>
    <w:rsid w:val="0059653E"/>
    <w:rsid w:val="00596652"/>
    <w:rsid w:val="00597747"/>
    <w:rsid w:val="005A07D5"/>
    <w:rsid w:val="005A3AF0"/>
    <w:rsid w:val="005A45CC"/>
    <w:rsid w:val="005A54C6"/>
    <w:rsid w:val="005A6B30"/>
    <w:rsid w:val="005A75C8"/>
    <w:rsid w:val="005B05B9"/>
    <w:rsid w:val="005B1282"/>
    <w:rsid w:val="005B2298"/>
    <w:rsid w:val="005B2CED"/>
    <w:rsid w:val="005B493B"/>
    <w:rsid w:val="005C007C"/>
    <w:rsid w:val="005C1061"/>
    <w:rsid w:val="005C22EF"/>
    <w:rsid w:val="005C294E"/>
    <w:rsid w:val="005C3C81"/>
    <w:rsid w:val="005C4A83"/>
    <w:rsid w:val="005C4ED6"/>
    <w:rsid w:val="005C56B5"/>
    <w:rsid w:val="005D0799"/>
    <w:rsid w:val="005D48BB"/>
    <w:rsid w:val="005D66DC"/>
    <w:rsid w:val="005E3AF0"/>
    <w:rsid w:val="005E4A94"/>
    <w:rsid w:val="005F3033"/>
    <w:rsid w:val="005F72CA"/>
    <w:rsid w:val="00600332"/>
    <w:rsid w:val="0060123C"/>
    <w:rsid w:val="006019C3"/>
    <w:rsid w:val="0060220A"/>
    <w:rsid w:val="0060270B"/>
    <w:rsid w:val="00602FAC"/>
    <w:rsid w:val="00604C3E"/>
    <w:rsid w:val="006051AA"/>
    <w:rsid w:val="006124FB"/>
    <w:rsid w:val="00613507"/>
    <w:rsid w:val="00613C61"/>
    <w:rsid w:val="006140D8"/>
    <w:rsid w:val="006151C7"/>
    <w:rsid w:val="00616E5D"/>
    <w:rsid w:val="006206C6"/>
    <w:rsid w:val="00621CB8"/>
    <w:rsid w:val="00623A93"/>
    <w:rsid w:val="00625595"/>
    <w:rsid w:val="0062692F"/>
    <w:rsid w:val="006319DE"/>
    <w:rsid w:val="00632329"/>
    <w:rsid w:val="00632B03"/>
    <w:rsid w:val="006365E7"/>
    <w:rsid w:val="006419EE"/>
    <w:rsid w:val="00642162"/>
    <w:rsid w:val="00642377"/>
    <w:rsid w:val="00644810"/>
    <w:rsid w:val="006450ED"/>
    <w:rsid w:val="006468D9"/>
    <w:rsid w:val="00646A7E"/>
    <w:rsid w:val="00653A5C"/>
    <w:rsid w:val="00654D7C"/>
    <w:rsid w:val="00656C69"/>
    <w:rsid w:val="0065743F"/>
    <w:rsid w:val="00657E6D"/>
    <w:rsid w:val="00660103"/>
    <w:rsid w:val="006613D0"/>
    <w:rsid w:val="0066153B"/>
    <w:rsid w:val="00663004"/>
    <w:rsid w:val="006704FE"/>
    <w:rsid w:val="00672E12"/>
    <w:rsid w:val="00682613"/>
    <w:rsid w:val="006827B7"/>
    <w:rsid w:val="006863BE"/>
    <w:rsid w:val="00687CEB"/>
    <w:rsid w:val="00693341"/>
    <w:rsid w:val="006934D7"/>
    <w:rsid w:val="006942BC"/>
    <w:rsid w:val="00695903"/>
    <w:rsid w:val="00696665"/>
    <w:rsid w:val="00696929"/>
    <w:rsid w:val="00696A25"/>
    <w:rsid w:val="00697862"/>
    <w:rsid w:val="006A0357"/>
    <w:rsid w:val="006A379F"/>
    <w:rsid w:val="006A46AF"/>
    <w:rsid w:val="006B04A7"/>
    <w:rsid w:val="006B3E59"/>
    <w:rsid w:val="006B4A6A"/>
    <w:rsid w:val="006B6EDD"/>
    <w:rsid w:val="006B7613"/>
    <w:rsid w:val="006B7997"/>
    <w:rsid w:val="006C1CEE"/>
    <w:rsid w:val="006C22D2"/>
    <w:rsid w:val="006C2E57"/>
    <w:rsid w:val="006C5305"/>
    <w:rsid w:val="006C71E1"/>
    <w:rsid w:val="006D282B"/>
    <w:rsid w:val="006D376F"/>
    <w:rsid w:val="006D3DEF"/>
    <w:rsid w:val="006D7C94"/>
    <w:rsid w:val="006E1E87"/>
    <w:rsid w:val="006E391D"/>
    <w:rsid w:val="006E3E91"/>
    <w:rsid w:val="006F096D"/>
    <w:rsid w:val="006F100F"/>
    <w:rsid w:val="006F2773"/>
    <w:rsid w:val="006F3FF5"/>
    <w:rsid w:val="006F541C"/>
    <w:rsid w:val="006F6C15"/>
    <w:rsid w:val="006F6F06"/>
    <w:rsid w:val="006F76B6"/>
    <w:rsid w:val="00704A61"/>
    <w:rsid w:val="0070520D"/>
    <w:rsid w:val="007052B8"/>
    <w:rsid w:val="00706A13"/>
    <w:rsid w:val="0071010E"/>
    <w:rsid w:val="007122F8"/>
    <w:rsid w:val="00714CD2"/>
    <w:rsid w:val="00715DD0"/>
    <w:rsid w:val="0071638B"/>
    <w:rsid w:val="0071721F"/>
    <w:rsid w:val="007228E4"/>
    <w:rsid w:val="00723564"/>
    <w:rsid w:val="00723FCB"/>
    <w:rsid w:val="007306D8"/>
    <w:rsid w:val="00731285"/>
    <w:rsid w:val="00731D78"/>
    <w:rsid w:val="00733343"/>
    <w:rsid w:val="0073498A"/>
    <w:rsid w:val="00735986"/>
    <w:rsid w:val="00735BC3"/>
    <w:rsid w:val="007406C0"/>
    <w:rsid w:val="0074471B"/>
    <w:rsid w:val="007471B2"/>
    <w:rsid w:val="007505AD"/>
    <w:rsid w:val="00751AC8"/>
    <w:rsid w:val="007543E4"/>
    <w:rsid w:val="00756428"/>
    <w:rsid w:val="00761343"/>
    <w:rsid w:val="007615F1"/>
    <w:rsid w:val="00761BB3"/>
    <w:rsid w:val="007654EB"/>
    <w:rsid w:val="007713EC"/>
    <w:rsid w:val="0077354C"/>
    <w:rsid w:val="00774E0C"/>
    <w:rsid w:val="00774FA6"/>
    <w:rsid w:val="007755A6"/>
    <w:rsid w:val="007776D3"/>
    <w:rsid w:val="00790421"/>
    <w:rsid w:val="00791925"/>
    <w:rsid w:val="00792502"/>
    <w:rsid w:val="00794C31"/>
    <w:rsid w:val="00794F41"/>
    <w:rsid w:val="007962D1"/>
    <w:rsid w:val="007A0561"/>
    <w:rsid w:val="007A0803"/>
    <w:rsid w:val="007A1838"/>
    <w:rsid w:val="007A187C"/>
    <w:rsid w:val="007A3192"/>
    <w:rsid w:val="007A364E"/>
    <w:rsid w:val="007A662A"/>
    <w:rsid w:val="007A734C"/>
    <w:rsid w:val="007B057C"/>
    <w:rsid w:val="007B24F5"/>
    <w:rsid w:val="007B3F92"/>
    <w:rsid w:val="007B43AB"/>
    <w:rsid w:val="007B451B"/>
    <w:rsid w:val="007B454F"/>
    <w:rsid w:val="007B4FD2"/>
    <w:rsid w:val="007B572D"/>
    <w:rsid w:val="007B5B70"/>
    <w:rsid w:val="007B5E50"/>
    <w:rsid w:val="007B661B"/>
    <w:rsid w:val="007B68B0"/>
    <w:rsid w:val="007B7D0C"/>
    <w:rsid w:val="007D1E4C"/>
    <w:rsid w:val="007D38A9"/>
    <w:rsid w:val="007E0087"/>
    <w:rsid w:val="007E0116"/>
    <w:rsid w:val="007E230F"/>
    <w:rsid w:val="007E34C7"/>
    <w:rsid w:val="007E5C75"/>
    <w:rsid w:val="007E6D0C"/>
    <w:rsid w:val="007F04D6"/>
    <w:rsid w:val="007F31C9"/>
    <w:rsid w:val="007F4F8E"/>
    <w:rsid w:val="007F645B"/>
    <w:rsid w:val="007F694F"/>
    <w:rsid w:val="007F712D"/>
    <w:rsid w:val="008008EA"/>
    <w:rsid w:val="00804049"/>
    <w:rsid w:val="00806D35"/>
    <w:rsid w:val="0080797C"/>
    <w:rsid w:val="008079D9"/>
    <w:rsid w:val="00810856"/>
    <w:rsid w:val="00812DF0"/>
    <w:rsid w:val="00812E25"/>
    <w:rsid w:val="00814626"/>
    <w:rsid w:val="00817948"/>
    <w:rsid w:val="00820122"/>
    <w:rsid w:val="0082124D"/>
    <w:rsid w:val="00823DDE"/>
    <w:rsid w:val="008247A8"/>
    <w:rsid w:val="00826A2F"/>
    <w:rsid w:val="00826AE1"/>
    <w:rsid w:val="008274D7"/>
    <w:rsid w:val="00833B68"/>
    <w:rsid w:val="00834116"/>
    <w:rsid w:val="00837102"/>
    <w:rsid w:val="008374AB"/>
    <w:rsid w:val="00843D86"/>
    <w:rsid w:val="00846458"/>
    <w:rsid w:val="00847F59"/>
    <w:rsid w:val="008503EC"/>
    <w:rsid w:val="0085053A"/>
    <w:rsid w:val="008542D9"/>
    <w:rsid w:val="008573D2"/>
    <w:rsid w:val="008575B4"/>
    <w:rsid w:val="00860BD2"/>
    <w:rsid w:val="008675AA"/>
    <w:rsid w:val="00873E74"/>
    <w:rsid w:val="0087436F"/>
    <w:rsid w:val="008843FA"/>
    <w:rsid w:val="00885B95"/>
    <w:rsid w:val="008869F7"/>
    <w:rsid w:val="00887809"/>
    <w:rsid w:val="0089016F"/>
    <w:rsid w:val="008914D4"/>
    <w:rsid w:val="008959EC"/>
    <w:rsid w:val="008A049C"/>
    <w:rsid w:val="008A2C65"/>
    <w:rsid w:val="008A5B66"/>
    <w:rsid w:val="008B186A"/>
    <w:rsid w:val="008B19C4"/>
    <w:rsid w:val="008B4669"/>
    <w:rsid w:val="008B734C"/>
    <w:rsid w:val="008C4B6D"/>
    <w:rsid w:val="008C599F"/>
    <w:rsid w:val="008C7801"/>
    <w:rsid w:val="008D027E"/>
    <w:rsid w:val="008D06C2"/>
    <w:rsid w:val="008D58A5"/>
    <w:rsid w:val="008D5F2E"/>
    <w:rsid w:val="008D6309"/>
    <w:rsid w:val="008D78A3"/>
    <w:rsid w:val="008E0E9E"/>
    <w:rsid w:val="008E222F"/>
    <w:rsid w:val="008E343C"/>
    <w:rsid w:val="008E38FB"/>
    <w:rsid w:val="008E58B2"/>
    <w:rsid w:val="008E62AA"/>
    <w:rsid w:val="008E637D"/>
    <w:rsid w:val="008F4EB2"/>
    <w:rsid w:val="008F5505"/>
    <w:rsid w:val="008F66C1"/>
    <w:rsid w:val="0090058D"/>
    <w:rsid w:val="00901244"/>
    <w:rsid w:val="00902472"/>
    <w:rsid w:val="009049C8"/>
    <w:rsid w:val="00904B17"/>
    <w:rsid w:val="009057A9"/>
    <w:rsid w:val="00912491"/>
    <w:rsid w:val="00912940"/>
    <w:rsid w:val="00915487"/>
    <w:rsid w:val="0091743B"/>
    <w:rsid w:val="00921355"/>
    <w:rsid w:val="00921A61"/>
    <w:rsid w:val="00921A7E"/>
    <w:rsid w:val="00921C24"/>
    <w:rsid w:val="009258B0"/>
    <w:rsid w:val="00927780"/>
    <w:rsid w:val="00932FD3"/>
    <w:rsid w:val="00933223"/>
    <w:rsid w:val="00933C61"/>
    <w:rsid w:val="009362B8"/>
    <w:rsid w:val="00936687"/>
    <w:rsid w:val="00941EF7"/>
    <w:rsid w:val="00943BE3"/>
    <w:rsid w:val="00947148"/>
    <w:rsid w:val="00947EEE"/>
    <w:rsid w:val="0095599A"/>
    <w:rsid w:val="00956017"/>
    <w:rsid w:val="00960871"/>
    <w:rsid w:val="00962476"/>
    <w:rsid w:val="00963EDA"/>
    <w:rsid w:val="00963F9B"/>
    <w:rsid w:val="00973346"/>
    <w:rsid w:val="00976050"/>
    <w:rsid w:val="00976C2B"/>
    <w:rsid w:val="00976E61"/>
    <w:rsid w:val="0098186E"/>
    <w:rsid w:val="00983A40"/>
    <w:rsid w:val="009847E8"/>
    <w:rsid w:val="009903F2"/>
    <w:rsid w:val="00990512"/>
    <w:rsid w:val="00991A05"/>
    <w:rsid w:val="00992336"/>
    <w:rsid w:val="00994236"/>
    <w:rsid w:val="00996F62"/>
    <w:rsid w:val="009A0452"/>
    <w:rsid w:val="009A0BEE"/>
    <w:rsid w:val="009A205F"/>
    <w:rsid w:val="009A2D41"/>
    <w:rsid w:val="009A460D"/>
    <w:rsid w:val="009A4C81"/>
    <w:rsid w:val="009B1B1A"/>
    <w:rsid w:val="009B2020"/>
    <w:rsid w:val="009B59E1"/>
    <w:rsid w:val="009B7D9D"/>
    <w:rsid w:val="009C0F27"/>
    <w:rsid w:val="009C2E13"/>
    <w:rsid w:val="009C67DC"/>
    <w:rsid w:val="009C7870"/>
    <w:rsid w:val="009D061A"/>
    <w:rsid w:val="009D17D4"/>
    <w:rsid w:val="009D1E09"/>
    <w:rsid w:val="009D42CF"/>
    <w:rsid w:val="009D620A"/>
    <w:rsid w:val="009D7786"/>
    <w:rsid w:val="009E167C"/>
    <w:rsid w:val="009E3919"/>
    <w:rsid w:val="009E5D89"/>
    <w:rsid w:val="009E77B9"/>
    <w:rsid w:val="009F2288"/>
    <w:rsid w:val="009F31A5"/>
    <w:rsid w:val="00A01058"/>
    <w:rsid w:val="00A03B68"/>
    <w:rsid w:val="00A048B9"/>
    <w:rsid w:val="00A0543D"/>
    <w:rsid w:val="00A05D33"/>
    <w:rsid w:val="00A07BE6"/>
    <w:rsid w:val="00A1072F"/>
    <w:rsid w:val="00A10D8A"/>
    <w:rsid w:val="00A12480"/>
    <w:rsid w:val="00A139E5"/>
    <w:rsid w:val="00A15517"/>
    <w:rsid w:val="00A16FCB"/>
    <w:rsid w:val="00A20B5F"/>
    <w:rsid w:val="00A21824"/>
    <w:rsid w:val="00A23A37"/>
    <w:rsid w:val="00A25180"/>
    <w:rsid w:val="00A258F8"/>
    <w:rsid w:val="00A3165C"/>
    <w:rsid w:val="00A33C00"/>
    <w:rsid w:val="00A37064"/>
    <w:rsid w:val="00A42205"/>
    <w:rsid w:val="00A43354"/>
    <w:rsid w:val="00A4668E"/>
    <w:rsid w:val="00A503BF"/>
    <w:rsid w:val="00A55FD1"/>
    <w:rsid w:val="00A560DD"/>
    <w:rsid w:val="00A65BBC"/>
    <w:rsid w:val="00A67ABF"/>
    <w:rsid w:val="00A67FDE"/>
    <w:rsid w:val="00A72356"/>
    <w:rsid w:val="00A76BF7"/>
    <w:rsid w:val="00A919FA"/>
    <w:rsid w:val="00A92FAA"/>
    <w:rsid w:val="00A9584B"/>
    <w:rsid w:val="00A95DB8"/>
    <w:rsid w:val="00A96640"/>
    <w:rsid w:val="00AA3652"/>
    <w:rsid w:val="00AA3BCC"/>
    <w:rsid w:val="00AA677B"/>
    <w:rsid w:val="00AA6A9F"/>
    <w:rsid w:val="00AA717D"/>
    <w:rsid w:val="00AA73E8"/>
    <w:rsid w:val="00AA7F37"/>
    <w:rsid w:val="00AB127C"/>
    <w:rsid w:val="00AB1816"/>
    <w:rsid w:val="00AB2481"/>
    <w:rsid w:val="00AB32D8"/>
    <w:rsid w:val="00AB34D2"/>
    <w:rsid w:val="00AB4063"/>
    <w:rsid w:val="00AB48B7"/>
    <w:rsid w:val="00AB50FC"/>
    <w:rsid w:val="00AB53BE"/>
    <w:rsid w:val="00AB55DD"/>
    <w:rsid w:val="00AB7541"/>
    <w:rsid w:val="00AC496B"/>
    <w:rsid w:val="00AC4A59"/>
    <w:rsid w:val="00AC7185"/>
    <w:rsid w:val="00AC7CFD"/>
    <w:rsid w:val="00AD1102"/>
    <w:rsid w:val="00AE1F33"/>
    <w:rsid w:val="00AE2FED"/>
    <w:rsid w:val="00AE5A38"/>
    <w:rsid w:val="00AE6796"/>
    <w:rsid w:val="00AE7F41"/>
    <w:rsid w:val="00AF0C39"/>
    <w:rsid w:val="00AF11E2"/>
    <w:rsid w:val="00AF128A"/>
    <w:rsid w:val="00AF35A7"/>
    <w:rsid w:val="00AF668D"/>
    <w:rsid w:val="00AF76AE"/>
    <w:rsid w:val="00B00551"/>
    <w:rsid w:val="00B01BD6"/>
    <w:rsid w:val="00B01FB4"/>
    <w:rsid w:val="00B03510"/>
    <w:rsid w:val="00B05842"/>
    <w:rsid w:val="00B05DE0"/>
    <w:rsid w:val="00B064C2"/>
    <w:rsid w:val="00B07880"/>
    <w:rsid w:val="00B1287F"/>
    <w:rsid w:val="00B1308D"/>
    <w:rsid w:val="00B13F63"/>
    <w:rsid w:val="00B15C8C"/>
    <w:rsid w:val="00B23402"/>
    <w:rsid w:val="00B23C89"/>
    <w:rsid w:val="00B24918"/>
    <w:rsid w:val="00B24E84"/>
    <w:rsid w:val="00B269F1"/>
    <w:rsid w:val="00B33BB9"/>
    <w:rsid w:val="00B351F5"/>
    <w:rsid w:val="00B360BC"/>
    <w:rsid w:val="00B4293B"/>
    <w:rsid w:val="00B42D6A"/>
    <w:rsid w:val="00B47590"/>
    <w:rsid w:val="00B51A80"/>
    <w:rsid w:val="00B5229E"/>
    <w:rsid w:val="00B5383A"/>
    <w:rsid w:val="00B54916"/>
    <w:rsid w:val="00B54CC9"/>
    <w:rsid w:val="00B561E3"/>
    <w:rsid w:val="00B56BAC"/>
    <w:rsid w:val="00B570C4"/>
    <w:rsid w:val="00B57B74"/>
    <w:rsid w:val="00B60037"/>
    <w:rsid w:val="00B65173"/>
    <w:rsid w:val="00B6653A"/>
    <w:rsid w:val="00B702DC"/>
    <w:rsid w:val="00B71ACD"/>
    <w:rsid w:val="00B75B98"/>
    <w:rsid w:val="00B76F82"/>
    <w:rsid w:val="00B77AC4"/>
    <w:rsid w:val="00B8242A"/>
    <w:rsid w:val="00B84330"/>
    <w:rsid w:val="00B84829"/>
    <w:rsid w:val="00B908B5"/>
    <w:rsid w:val="00B92E15"/>
    <w:rsid w:val="00B92EDC"/>
    <w:rsid w:val="00B93364"/>
    <w:rsid w:val="00B959EB"/>
    <w:rsid w:val="00B96D77"/>
    <w:rsid w:val="00BA5AF1"/>
    <w:rsid w:val="00BA7961"/>
    <w:rsid w:val="00BB2938"/>
    <w:rsid w:val="00BB2BBE"/>
    <w:rsid w:val="00BB2D67"/>
    <w:rsid w:val="00BB331C"/>
    <w:rsid w:val="00BB5455"/>
    <w:rsid w:val="00BB5B58"/>
    <w:rsid w:val="00BB748B"/>
    <w:rsid w:val="00BB7E1A"/>
    <w:rsid w:val="00BC0947"/>
    <w:rsid w:val="00BC2028"/>
    <w:rsid w:val="00BC3C9B"/>
    <w:rsid w:val="00BC74D1"/>
    <w:rsid w:val="00BD0CEA"/>
    <w:rsid w:val="00BD0F2B"/>
    <w:rsid w:val="00BD65E4"/>
    <w:rsid w:val="00BE397E"/>
    <w:rsid w:val="00BF275C"/>
    <w:rsid w:val="00BF2D55"/>
    <w:rsid w:val="00C025E2"/>
    <w:rsid w:val="00C03AA8"/>
    <w:rsid w:val="00C045B3"/>
    <w:rsid w:val="00C062A8"/>
    <w:rsid w:val="00C073F5"/>
    <w:rsid w:val="00C07B46"/>
    <w:rsid w:val="00C07CBC"/>
    <w:rsid w:val="00C07D2E"/>
    <w:rsid w:val="00C12564"/>
    <w:rsid w:val="00C22AB6"/>
    <w:rsid w:val="00C2473E"/>
    <w:rsid w:val="00C251B6"/>
    <w:rsid w:val="00C26760"/>
    <w:rsid w:val="00C330FC"/>
    <w:rsid w:val="00C33DF0"/>
    <w:rsid w:val="00C3402C"/>
    <w:rsid w:val="00C35ADE"/>
    <w:rsid w:val="00C3771A"/>
    <w:rsid w:val="00C40150"/>
    <w:rsid w:val="00C41EA4"/>
    <w:rsid w:val="00C449D5"/>
    <w:rsid w:val="00C44A92"/>
    <w:rsid w:val="00C465AD"/>
    <w:rsid w:val="00C5158D"/>
    <w:rsid w:val="00C51963"/>
    <w:rsid w:val="00C54F05"/>
    <w:rsid w:val="00C56B3D"/>
    <w:rsid w:val="00C56CFF"/>
    <w:rsid w:val="00C672B0"/>
    <w:rsid w:val="00C71336"/>
    <w:rsid w:val="00C748C4"/>
    <w:rsid w:val="00C76727"/>
    <w:rsid w:val="00C76E4E"/>
    <w:rsid w:val="00C77ED0"/>
    <w:rsid w:val="00C87C94"/>
    <w:rsid w:val="00C91BE0"/>
    <w:rsid w:val="00C94057"/>
    <w:rsid w:val="00C94358"/>
    <w:rsid w:val="00C95A8B"/>
    <w:rsid w:val="00C961C3"/>
    <w:rsid w:val="00C9620E"/>
    <w:rsid w:val="00C979E1"/>
    <w:rsid w:val="00CA4026"/>
    <w:rsid w:val="00CA42F8"/>
    <w:rsid w:val="00CA6004"/>
    <w:rsid w:val="00CA7ED5"/>
    <w:rsid w:val="00CB3FD6"/>
    <w:rsid w:val="00CC14F1"/>
    <w:rsid w:val="00CC4DD4"/>
    <w:rsid w:val="00CC7126"/>
    <w:rsid w:val="00CC7453"/>
    <w:rsid w:val="00CD087B"/>
    <w:rsid w:val="00CD35F2"/>
    <w:rsid w:val="00CD391C"/>
    <w:rsid w:val="00CD45DE"/>
    <w:rsid w:val="00CD64E0"/>
    <w:rsid w:val="00CD6A43"/>
    <w:rsid w:val="00CE017A"/>
    <w:rsid w:val="00CE0A34"/>
    <w:rsid w:val="00CE3311"/>
    <w:rsid w:val="00CE38A4"/>
    <w:rsid w:val="00CE718D"/>
    <w:rsid w:val="00CF0E5C"/>
    <w:rsid w:val="00CF4953"/>
    <w:rsid w:val="00CF5F3E"/>
    <w:rsid w:val="00D00C0F"/>
    <w:rsid w:val="00D02530"/>
    <w:rsid w:val="00D02700"/>
    <w:rsid w:val="00D02732"/>
    <w:rsid w:val="00D027CC"/>
    <w:rsid w:val="00D05B73"/>
    <w:rsid w:val="00D05BFF"/>
    <w:rsid w:val="00D05C0E"/>
    <w:rsid w:val="00D0636B"/>
    <w:rsid w:val="00D24081"/>
    <w:rsid w:val="00D26D2A"/>
    <w:rsid w:val="00D33159"/>
    <w:rsid w:val="00D3402D"/>
    <w:rsid w:val="00D35DBB"/>
    <w:rsid w:val="00D364C2"/>
    <w:rsid w:val="00D40F94"/>
    <w:rsid w:val="00D41D55"/>
    <w:rsid w:val="00D43751"/>
    <w:rsid w:val="00D44209"/>
    <w:rsid w:val="00D5131D"/>
    <w:rsid w:val="00D52022"/>
    <w:rsid w:val="00D5561B"/>
    <w:rsid w:val="00D5564E"/>
    <w:rsid w:val="00D575C6"/>
    <w:rsid w:val="00D605A6"/>
    <w:rsid w:val="00D62B29"/>
    <w:rsid w:val="00D639DD"/>
    <w:rsid w:val="00D64EE6"/>
    <w:rsid w:val="00D6695F"/>
    <w:rsid w:val="00D6749D"/>
    <w:rsid w:val="00D711ED"/>
    <w:rsid w:val="00D715F0"/>
    <w:rsid w:val="00D71761"/>
    <w:rsid w:val="00D72398"/>
    <w:rsid w:val="00D73747"/>
    <w:rsid w:val="00D8088A"/>
    <w:rsid w:val="00D81104"/>
    <w:rsid w:val="00D817B2"/>
    <w:rsid w:val="00D81E5E"/>
    <w:rsid w:val="00D8285A"/>
    <w:rsid w:val="00D82940"/>
    <w:rsid w:val="00D8522D"/>
    <w:rsid w:val="00D8686C"/>
    <w:rsid w:val="00D86AE6"/>
    <w:rsid w:val="00D91260"/>
    <w:rsid w:val="00DA3795"/>
    <w:rsid w:val="00DA37E5"/>
    <w:rsid w:val="00DB05E7"/>
    <w:rsid w:val="00DB35C0"/>
    <w:rsid w:val="00DB4AF3"/>
    <w:rsid w:val="00DB4CE0"/>
    <w:rsid w:val="00DB5636"/>
    <w:rsid w:val="00DB633C"/>
    <w:rsid w:val="00DB7148"/>
    <w:rsid w:val="00DB7A72"/>
    <w:rsid w:val="00DC0044"/>
    <w:rsid w:val="00DC046C"/>
    <w:rsid w:val="00DC164A"/>
    <w:rsid w:val="00DD2267"/>
    <w:rsid w:val="00DD5059"/>
    <w:rsid w:val="00DD5B1A"/>
    <w:rsid w:val="00DD778D"/>
    <w:rsid w:val="00DE1592"/>
    <w:rsid w:val="00DE1F81"/>
    <w:rsid w:val="00DE2E9A"/>
    <w:rsid w:val="00DE5AD8"/>
    <w:rsid w:val="00DE7FEE"/>
    <w:rsid w:val="00DF144C"/>
    <w:rsid w:val="00DF42B6"/>
    <w:rsid w:val="00DF7702"/>
    <w:rsid w:val="00E02AF2"/>
    <w:rsid w:val="00E05961"/>
    <w:rsid w:val="00E06B0E"/>
    <w:rsid w:val="00E0786F"/>
    <w:rsid w:val="00E120D9"/>
    <w:rsid w:val="00E12106"/>
    <w:rsid w:val="00E1263E"/>
    <w:rsid w:val="00E14FDD"/>
    <w:rsid w:val="00E16B19"/>
    <w:rsid w:val="00E170EB"/>
    <w:rsid w:val="00E17A51"/>
    <w:rsid w:val="00E22700"/>
    <w:rsid w:val="00E245AE"/>
    <w:rsid w:val="00E2476E"/>
    <w:rsid w:val="00E249AA"/>
    <w:rsid w:val="00E31625"/>
    <w:rsid w:val="00E3287D"/>
    <w:rsid w:val="00E33500"/>
    <w:rsid w:val="00E34E52"/>
    <w:rsid w:val="00E3744E"/>
    <w:rsid w:val="00E40451"/>
    <w:rsid w:val="00E410F2"/>
    <w:rsid w:val="00E418D4"/>
    <w:rsid w:val="00E41D0E"/>
    <w:rsid w:val="00E44463"/>
    <w:rsid w:val="00E4599B"/>
    <w:rsid w:val="00E50424"/>
    <w:rsid w:val="00E5318B"/>
    <w:rsid w:val="00E542C1"/>
    <w:rsid w:val="00E544CB"/>
    <w:rsid w:val="00E567EF"/>
    <w:rsid w:val="00E57F8F"/>
    <w:rsid w:val="00E6209C"/>
    <w:rsid w:val="00E6762A"/>
    <w:rsid w:val="00E745A1"/>
    <w:rsid w:val="00E76D09"/>
    <w:rsid w:val="00E8274E"/>
    <w:rsid w:val="00E836E8"/>
    <w:rsid w:val="00E853A0"/>
    <w:rsid w:val="00E869D9"/>
    <w:rsid w:val="00E86EE5"/>
    <w:rsid w:val="00E87070"/>
    <w:rsid w:val="00E91196"/>
    <w:rsid w:val="00E91E23"/>
    <w:rsid w:val="00E92C1B"/>
    <w:rsid w:val="00E97267"/>
    <w:rsid w:val="00E978BC"/>
    <w:rsid w:val="00EA07A9"/>
    <w:rsid w:val="00EA0C71"/>
    <w:rsid w:val="00EA1621"/>
    <w:rsid w:val="00EA26E5"/>
    <w:rsid w:val="00EA4D58"/>
    <w:rsid w:val="00EA703E"/>
    <w:rsid w:val="00EA79BF"/>
    <w:rsid w:val="00EB2AF3"/>
    <w:rsid w:val="00EB3CCC"/>
    <w:rsid w:val="00EB4B1B"/>
    <w:rsid w:val="00EC5197"/>
    <w:rsid w:val="00EC7E67"/>
    <w:rsid w:val="00ED11F7"/>
    <w:rsid w:val="00ED1B49"/>
    <w:rsid w:val="00ED2240"/>
    <w:rsid w:val="00EE2485"/>
    <w:rsid w:val="00EE3D85"/>
    <w:rsid w:val="00EE4D8B"/>
    <w:rsid w:val="00EE73ED"/>
    <w:rsid w:val="00EF0995"/>
    <w:rsid w:val="00EF2A6F"/>
    <w:rsid w:val="00EF6AE3"/>
    <w:rsid w:val="00EF7B70"/>
    <w:rsid w:val="00F03D43"/>
    <w:rsid w:val="00F04264"/>
    <w:rsid w:val="00F0703D"/>
    <w:rsid w:val="00F133B9"/>
    <w:rsid w:val="00F146A9"/>
    <w:rsid w:val="00F16DEE"/>
    <w:rsid w:val="00F205A3"/>
    <w:rsid w:val="00F32BA7"/>
    <w:rsid w:val="00F33A2C"/>
    <w:rsid w:val="00F33A7C"/>
    <w:rsid w:val="00F360F5"/>
    <w:rsid w:val="00F42E62"/>
    <w:rsid w:val="00F43AF1"/>
    <w:rsid w:val="00F4433B"/>
    <w:rsid w:val="00F44686"/>
    <w:rsid w:val="00F47D3B"/>
    <w:rsid w:val="00F50B98"/>
    <w:rsid w:val="00F511A1"/>
    <w:rsid w:val="00F51863"/>
    <w:rsid w:val="00F56896"/>
    <w:rsid w:val="00F57CF7"/>
    <w:rsid w:val="00F64877"/>
    <w:rsid w:val="00F6509B"/>
    <w:rsid w:val="00F657DF"/>
    <w:rsid w:val="00F6636E"/>
    <w:rsid w:val="00F72CF1"/>
    <w:rsid w:val="00F7456A"/>
    <w:rsid w:val="00F77EB3"/>
    <w:rsid w:val="00F84409"/>
    <w:rsid w:val="00F85AE7"/>
    <w:rsid w:val="00F86D24"/>
    <w:rsid w:val="00F87986"/>
    <w:rsid w:val="00F92310"/>
    <w:rsid w:val="00F94E27"/>
    <w:rsid w:val="00F9591F"/>
    <w:rsid w:val="00F96234"/>
    <w:rsid w:val="00F970E8"/>
    <w:rsid w:val="00FA03F5"/>
    <w:rsid w:val="00FA1BAE"/>
    <w:rsid w:val="00FA373E"/>
    <w:rsid w:val="00FA4532"/>
    <w:rsid w:val="00FA7101"/>
    <w:rsid w:val="00FB0559"/>
    <w:rsid w:val="00FB11C2"/>
    <w:rsid w:val="00FB67F2"/>
    <w:rsid w:val="00FB7500"/>
    <w:rsid w:val="00FB7BA9"/>
    <w:rsid w:val="00FC0EA7"/>
    <w:rsid w:val="00FC21AC"/>
    <w:rsid w:val="00FC2AFB"/>
    <w:rsid w:val="00FC4450"/>
    <w:rsid w:val="00FD1F7E"/>
    <w:rsid w:val="00FD3C3F"/>
    <w:rsid w:val="00FD55D7"/>
    <w:rsid w:val="00FD7F9D"/>
    <w:rsid w:val="00FE142D"/>
    <w:rsid w:val="00FE1639"/>
    <w:rsid w:val="00FE4B97"/>
    <w:rsid w:val="00FE58F1"/>
    <w:rsid w:val="00FF06A9"/>
    <w:rsid w:val="00FF0883"/>
    <w:rsid w:val="00FF1ACD"/>
    <w:rsid w:val="00FF285C"/>
    <w:rsid w:val="00FF36B3"/>
    <w:rsid w:val="00FF4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CC"/>
  </w:style>
  <w:style w:type="paragraph" w:styleId="Heading1">
    <w:name w:val="heading 1"/>
    <w:basedOn w:val="Normal"/>
    <w:next w:val="Normal"/>
    <w:link w:val="Heading1Char"/>
    <w:uiPriority w:val="9"/>
    <w:qFormat/>
    <w:rsid w:val="00996F6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827B7"/>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42162"/>
    <w:pPr>
      <w:keepNext/>
      <w:keepLines/>
      <w:numPr>
        <w:ilvl w:val="2"/>
        <w:numId w:val="1"/>
      </w:numPr>
      <w:spacing w:before="200" w:after="0"/>
      <w:outlineLvl w:val="2"/>
    </w:pPr>
    <w:rPr>
      <w:rFonts w:ascii="Sylfaen" w:eastAsiaTheme="majorEastAsia" w:hAnsi="Sylfaen" w:cstheme="majorBidi"/>
      <w:b/>
      <w:bCs/>
      <w:color w:val="4F6228" w:themeColor="accent3" w:themeShade="80"/>
    </w:rPr>
  </w:style>
  <w:style w:type="paragraph" w:styleId="Heading4">
    <w:name w:val="heading 4"/>
    <w:basedOn w:val="Normal"/>
    <w:next w:val="Normal"/>
    <w:link w:val="Heading4Char"/>
    <w:uiPriority w:val="9"/>
    <w:unhideWhenUsed/>
    <w:qFormat/>
    <w:rsid w:val="00642162"/>
    <w:pPr>
      <w:keepNext/>
      <w:keepLines/>
      <w:numPr>
        <w:ilvl w:val="3"/>
        <w:numId w:val="1"/>
      </w:numPr>
      <w:spacing w:before="200" w:after="0"/>
      <w:outlineLvl w:val="3"/>
    </w:pPr>
    <w:rPr>
      <w:rFonts w:asciiTheme="majorHAnsi" w:eastAsiaTheme="majorEastAsia" w:hAnsiTheme="majorHAnsi" w:cstheme="majorBidi"/>
      <w:b/>
      <w:bCs/>
      <w:i/>
      <w:iCs/>
      <w:color w:val="984806" w:themeColor="accent6" w:themeShade="80"/>
    </w:rPr>
  </w:style>
  <w:style w:type="paragraph" w:styleId="Heading5">
    <w:name w:val="heading 5"/>
    <w:basedOn w:val="Normal"/>
    <w:next w:val="Normal"/>
    <w:link w:val="Heading5Char"/>
    <w:uiPriority w:val="9"/>
    <w:unhideWhenUsed/>
    <w:qFormat/>
    <w:rsid w:val="008247A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247A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247A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47A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47A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F62"/>
  </w:style>
  <w:style w:type="paragraph" w:styleId="Footer">
    <w:name w:val="footer"/>
    <w:basedOn w:val="Normal"/>
    <w:link w:val="FooterChar"/>
    <w:uiPriority w:val="99"/>
    <w:unhideWhenUsed/>
    <w:rsid w:val="00996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F62"/>
  </w:style>
  <w:style w:type="paragraph" w:styleId="BalloonText">
    <w:name w:val="Balloon Text"/>
    <w:basedOn w:val="Normal"/>
    <w:link w:val="BalloonTextChar"/>
    <w:uiPriority w:val="99"/>
    <w:semiHidden/>
    <w:unhideWhenUsed/>
    <w:rsid w:val="00996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62"/>
    <w:rPr>
      <w:rFonts w:ascii="Tahoma" w:hAnsi="Tahoma" w:cs="Tahoma"/>
      <w:sz w:val="16"/>
      <w:szCs w:val="16"/>
    </w:rPr>
  </w:style>
  <w:style w:type="character" w:customStyle="1" w:styleId="Heading1Char">
    <w:name w:val="Heading 1 Char"/>
    <w:basedOn w:val="DefaultParagraphFont"/>
    <w:link w:val="Heading1"/>
    <w:uiPriority w:val="9"/>
    <w:rsid w:val="00996F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3364"/>
    <w:pPr>
      <w:ind w:left="720"/>
      <w:contextualSpacing/>
    </w:pPr>
  </w:style>
  <w:style w:type="character" w:customStyle="1" w:styleId="Heading2Char">
    <w:name w:val="Heading 2 Char"/>
    <w:basedOn w:val="DefaultParagraphFont"/>
    <w:link w:val="Heading2"/>
    <w:uiPriority w:val="9"/>
    <w:rsid w:val="006827B7"/>
    <w:rPr>
      <w:rFonts w:asciiTheme="majorHAnsi" w:eastAsiaTheme="majorEastAsia" w:hAnsiTheme="majorHAnsi" w:cstheme="majorBidi"/>
      <w:b/>
      <w:bCs/>
      <w:color w:val="4F81BD" w:themeColor="accent1"/>
      <w:sz w:val="28"/>
      <w:szCs w:val="28"/>
    </w:rPr>
  </w:style>
  <w:style w:type="paragraph" w:styleId="TOCHeading">
    <w:name w:val="TOC Heading"/>
    <w:basedOn w:val="Heading1"/>
    <w:next w:val="Normal"/>
    <w:uiPriority w:val="39"/>
    <w:unhideWhenUsed/>
    <w:qFormat/>
    <w:rsid w:val="00DB7A72"/>
    <w:pPr>
      <w:outlineLvl w:val="9"/>
    </w:pPr>
    <w:rPr>
      <w:lang w:val="en-US"/>
    </w:rPr>
  </w:style>
  <w:style w:type="paragraph" w:styleId="TOC1">
    <w:name w:val="toc 1"/>
    <w:basedOn w:val="Normal"/>
    <w:next w:val="Normal"/>
    <w:autoRedefine/>
    <w:uiPriority w:val="39"/>
    <w:unhideWhenUsed/>
    <w:rsid w:val="00DB7A72"/>
    <w:pPr>
      <w:spacing w:after="100"/>
    </w:pPr>
  </w:style>
  <w:style w:type="paragraph" w:styleId="TOC2">
    <w:name w:val="toc 2"/>
    <w:basedOn w:val="Normal"/>
    <w:next w:val="Normal"/>
    <w:autoRedefine/>
    <w:uiPriority w:val="39"/>
    <w:unhideWhenUsed/>
    <w:rsid w:val="00DB7A72"/>
    <w:pPr>
      <w:spacing w:after="100"/>
      <w:ind w:left="220"/>
    </w:pPr>
  </w:style>
  <w:style w:type="character" w:styleId="Hyperlink">
    <w:name w:val="Hyperlink"/>
    <w:basedOn w:val="DefaultParagraphFont"/>
    <w:uiPriority w:val="99"/>
    <w:unhideWhenUsed/>
    <w:rsid w:val="00DB7A72"/>
    <w:rPr>
      <w:color w:val="0000FF" w:themeColor="hyperlink"/>
      <w:u w:val="single"/>
    </w:rPr>
  </w:style>
  <w:style w:type="character" w:styleId="FollowedHyperlink">
    <w:name w:val="FollowedHyperlink"/>
    <w:basedOn w:val="DefaultParagraphFont"/>
    <w:uiPriority w:val="99"/>
    <w:semiHidden/>
    <w:unhideWhenUsed/>
    <w:rsid w:val="00D027CC"/>
    <w:rPr>
      <w:color w:val="800080" w:themeColor="followedHyperlink"/>
      <w:u w:val="single"/>
    </w:rPr>
  </w:style>
  <w:style w:type="character" w:customStyle="1" w:styleId="Heading3Char">
    <w:name w:val="Heading 3 Char"/>
    <w:basedOn w:val="DefaultParagraphFont"/>
    <w:link w:val="Heading3"/>
    <w:uiPriority w:val="9"/>
    <w:rsid w:val="00642162"/>
    <w:rPr>
      <w:rFonts w:ascii="Sylfaen" w:eastAsiaTheme="majorEastAsia" w:hAnsi="Sylfaen" w:cstheme="majorBidi"/>
      <w:b/>
      <w:bCs/>
      <w:color w:val="4F6228" w:themeColor="accent3" w:themeShade="80"/>
    </w:rPr>
  </w:style>
  <w:style w:type="paragraph" w:styleId="TOC3">
    <w:name w:val="toc 3"/>
    <w:basedOn w:val="Normal"/>
    <w:next w:val="Normal"/>
    <w:autoRedefine/>
    <w:uiPriority w:val="39"/>
    <w:unhideWhenUsed/>
    <w:rsid w:val="001E08EF"/>
    <w:pPr>
      <w:spacing w:after="100"/>
      <w:ind w:left="440"/>
    </w:pPr>
  </w:style>
  <w:style w:type="character" w:customStyle="1" w:styleId="Heading4Char">
    <w:name w:val="Heading 4 Char"/>
    <w:basedOn w:val="DefaultParagraphFont"/>
    <w:link w:val="Heading4"/>
    <w:uiPriority w:val="9"/>
    <w:rsid w:val="00642162"/>
    <w:rPr>
      <w:rFonts w:asciiTheme="majorHAnsi" w:eastAsiaTheme="majorEastAsia" w:hAnsiTheme="majorHAnsi" w:cstheme="majorBidi"/>
      <w:b/>
      <w:bCs/>
      <w:i/>
      <w:iCs/>
      <w:color w:val="984806" w:themeColor="accent6" w:themeShade="80"/>
    </w:rPr>
  </w:style>
  <w:style w:type="paragraph" w:styleId="NormalWeb">
    <w:name w:val="Normal (Web)"/>
    <w:basedOn w:val="Normal"/>
    <w:uiPriority w:val="99"/>
    <w:semiHidden/>
    <w:unhideWhenUsed/>
    <w:rsid w:val="005C4A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7">
    <w:name w:val="toc 7"/>
    <w:basedOn w:val="Normal"/>
    <w:next w:val="Normal"/>
    <w:autoRedefine/>
    <w:uiPriority w:val="39"/>
    <w:unhideWhenUsed/>
    <w:rsid w:val="00434A4D"/>
    <w:pPr>
      <w:spacing w:after="100"/>
      <w:ind w:left="1320"/>
    </w:pPr>
    <w:rPr>
      <w:rFonts w:asciiTheme="minorHAnsi" w:eastAsiaTheme="minorEastAsia" w:hAnsiTheme="minorHAnsi"/>
      <w:lang w:eastAsia="en-IN"/>
    </w:rPr>
  </w:style>
  <w:style w:type="table" w:styleId="TableGrid">
    <w:name w:val="Table Grid"/>
    <w:basedOn w:val="TableNormal"/>
    <w:uiPriority w:val="59"/>
    <w:rsid w:val="00210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ing">
    <w:name w:val="Spacing"/>
    <w:basedOn w:val="Normal"/>
    <w:rsid w:val="008247A8"/>
    <w:pPr>
      <w:spacing w:after="0" w:line="160" w:lineRule="exact"/>
      <w:jc w:val="both"/>
    </w:pPr>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uiPriority w:val="9"/>
    <w:rsid w:val="008247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247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24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4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47A8"/>
    <w:rPr>
      <w:rFonts w:asciiTheme="majorHAnsi" w:eastAsiaTheme="majorEastAsia" w:hAnsiTheme="majorHAnsi" w:cstheme="majorBidi"/>
      <w:i/>
      <w:iCs/>
      <w:color w:val="404040" w:themeColor="text1" w:themeTint="BF"/>
      <w:sz w:val="20"/>
      <w:szCs w:val="20"/>
    </w:rPr>
  </w:style>
  <w:style w:type="paragraph" w:customStyle="1" w:styleId="Default">
    <w:name w:val="Default"/>
    <w:rsid w:val="00E6762A"/>
    <w:pPr>
      <w:widowControl w:val="0"/>
      <w:autoSpaceDE w:val="0"/>
      <w:autoSpaceDN w:val="0"/>
      <w:adjustRightInd w:val="0"/>
      <w:spacing w:after="0" w:line="240" w:lineRule="auto"/>
    </w:pPr>
    <w:rPr>
      <w:rFonts w:eastAsiaTheme="minorEastAsia" w:cs="Arial"/>
      <w:color w:val="000000"/>
      <w:sz w:val="24"/>
      <w:szCs w:val="24"/>
      <w:lang w:val="en-US"/>
    </w:rPr>
  </w:style>
  <w:style w:type="paragraph" w:customStyle="1" w:styleId="CM9">
    <w:name w:val="CM9"/>
    <w:basedOn w:val="Default"/>
    <w:next w:val="Default"/>
    <w:uiPriority w:val="99"/>
    <w:rsid w:val="00E6762A"/>
    <w:rPr>
      <w:color w:val="auto"/>
    </w:rPr>
  </w:style>
  <w:style w:type="paragraph" w:customStyle="1" w:styleId="CM10">
    <w:name w:val="CM10"/>
    <w:basedOn w:val="Default"/>
    <w:next w:val="Default"/>
    <w:uiPriority w:val="99"/>
    <w:rsid w:val="00E6762A"/>
    <w:rPr>
      <w:color w:val="auto"/>
    </w:rPr>
  </w:style>
  <w:style w:type="paragraph" w:customStyle="1" w:styleId="CM1">
    <w:name w:val="CM1"/>
    <w:basedOn w:val="Default"/>
    <w:next w:val="Default"/>
    <w:uiPriority w:val="99"/>
    <w:rsid w:val="00E6762A"/>
    <w:pPr>
      <w:spacing w:line="440" w:lineRule="atLeast"/>
    </w:pPr>
    <w:rPr>
      <w:color w:val="auto"/>
    </w:rPr>
  </w:style>
  <w:style w:type="paragraph" w:customStyle="1" w:styleId="CM11">
    <w:name w:val="CM11"/>
    <w:basedOn w:val="Default"/>
    <w:next w:val="Default"/>
    <w:uiPriority w:val="99"/>
    <w:rsid w:val="00E6762A"/>
    <w:rPr>
      <w:color w:val="auto"/>
    </w:rPr>
  </w:style>
  <w:style w:type="paragraph" w:customStyle="1" w:styleId="CM12">
    <w:name w:val="CM12"/>
    <w:basedOn w:val="Default"/>
    <w:next w:val="Default"/>
    <w:uiPriority w:val="99"/>
    <w:rsid w:val="00E6762A"/>
    <w:rPr>
      <w:color w:val="auto"/>
    </w:rPr>
  </w:style>
  <w:style w:type="paragraph" w:customStyle="1" w:styleId="CM13">
    <w:name w:val="CM13"/>
    <w:basedOn w:val="Default"/>
    <w:next w:val="Default"/>
    <w:uiPriority w:val="99"/>
    <w:rsid w:val="00E6762A"/>
    <w:rPr>
      <w:color w:val="auto"/>
    </w:rPr>
  </w:style>
  <w:style w:type="paragraph" w:customStyle="1" w:styleId="CM14">
    <w:name w:val="CM14"/>
    <w:basedOn w:val="Default"/>
    <w:next w:val="Default"/>
    <w:uiPriority w:val="99"/>
    <w:rsid w:val="00E6762A"/>
    <w:rPr>
      <w:color w:val="auto"/>
    </w:rPr>
  </w:style>
  <w:style w:type="paragraph" w:customStyle="1" w:styleId="CM4">
    <w:name w:val="CM4"/>
    <w:basedOn w:val="Default"/>
    <w:next w:val="Default"/>
    <w:uiPriority w:val="99"/>
    <w:rsid w:val="00E6762A"/>
    <w:pPr>
      <w:spacing w:line="580" w:lineRule="atLeast"/>
    </w:pPr>
    <w:rPr>
      <w:color w:val="auto"/>
    </w:rPr>
  </w:style>
  <w:style w:type="paragraph" w:customStyle="1" w:styleId="CM6">
    <w:name w:val="CM6"/>
    <w:basedOn w:val="Default"/>
    <w:next w:val="Default"/>
    <w:uiPriority w:val="99"/>
    <w:rsid w:val="00E6762A"/>
    <w:pPr>
      <w:spacing w:line="580" w:lineRule="atLeast"/>
    </w:pPr>
    <w:rPr>
      <w:color w:val="auto"/>
    </w:rPr>
  </w:style>
  <w:style w:type="paragraph" w:customStyle="1" w:styleId="CM15">
    <w:name w:val="CM15"/>
    <w:basedOn w:val="Default"/>
    <w:next w:val="Default"/>
    <w:uiPriority w:val="99"/>
    <w:rsid w:val="00E6762A"/>
    <w:rPr>
      <w:color w:val="auto"/>
    </w:rPr>
  </w:style>
  <w:style w:type="paragraph" w:customStyle="1" w:styleId="CM16">
    <w:name w:val="CM16"/>
    <w:basedOn w:val="Default"/>
    <w:next w:val="Default"/>
    <w:uiPriority w:val="99"/>
    <w:rsid w:val="00E6762A"/>
    <w:rPr>
      <w:color w:val="auto"/>
    </w:rPr>
  </w:style>
  <w:style w:type="paragraph" w:customStyle="1" w:styleId="CM17">
    <w:name w:val="CM17"/>
    <w:basedOn w:val="Default"/>
    <w:next w:val="Default"/>
    <w:uiPriority w:val="99"/>
    <w:rsid w:val="00E6762A"/>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CC"/>
  </w:style>
  <w:style w:type="paragraph" w:styleId="Heading1">
    <w:name w:val="heading 1"/>
    <w:basedOn w:val="Normal"/>
    <w:next w:val="Normal"/>
    <w:link w:val="Heading1Char"/>
    <w:uiPriority w:val="9"/>
    <w:qFormat/>
    <w:rsid w:val="00996F6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827B7"/>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42162"/>
    <w:pPr>
      <w:keepNext/>
      <w:keepLines/>
      <w:numPr>
        <w:ilvl w:val="2"/>
        <w:numId w:val="1"/>
      </w:numPr>
      <w:spacing w:before="200" w:after="0"/>
      <w:outlineLvl w:val="2"/>
    </w:pPr>
    <w:rPr>
      <w:rFonts w:ascii="Sylfaen" w:eastAsiaTheme="majorEastAsia" w:hAnsi="Sylfaen" w:cstheme="majorBidi"/>
      <w:b/>
      <w:bCs/>
      <w:color w:val="4F6228" w:themeColor="accent3" w:themeShade="80"/>
    </w:rPr>
  </w:style>
  <w:style w:type="paragraph" w:styleId="Heading4">
    <w:name w:val="heading 4"/>
    <w:basedOn w:val="Normal"/>
    <w:next w:val="Normal"/>
    <w:link w:val="Heading4Char"/>
    <w:uiPriority w:val="9"/>
    <w:unhideWhenUsed/>
    <w:qFormat/>
    <w:rsid w:val="00642162"/>
    <w:pPr>
      <w:keepNext/>
      <w:keepLines/>
      <w:numPr>
        <w:ilvl w:val="3"/>
        <w:numId w:val="1"/>
      </w:numPr>
      <w:spacing w:before="200" w:after="0"/>
      <w:outlineLvl w:val="3"/>
    </w:pPr>
    <w:rPr>
      <w:rFonts w:asciiTheme="majorHAnsi" w:eastAsiaTheme="majorEastAsia" w:hAnsiTheme="majorHAnsi" w:cstheme="majorBidi"/>
      <w:b/>
      <w:bCs/>
      <w:i/>
      <w:iCs/>
      <w:color w:val="984806" w:themeColor="accent6" w:themeShade="80"/>
    </w:rPr>
  </w:style>
  <w:style w:type="paragraph" w:styleId="Heading5">
    <w:name w:val="heading 5"/>
    <w:basedOn w:val="Normal"/>
    <w:next w:val="Normal"/>
    <w:link w:val="Heading5Char"/>
    <w:uiPriority w:val="9"/>
    <w:unhideWhenUsed/>
    <w:qFormat/>
    <w:rsid w:val="008247A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247A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247A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47A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47A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F62"/>
  </w:style>
  <w:style w:type="paragraph" w:styleId="Footer">
    <w:name w:val="footer"/>
    <w:basedOn w:val="Normal"/>
    <w:link w:val="FooterChar"/>
    <w:uiPriority w:val="99"/>
    <w:unhideWhenUsed/>
    <w:rsid w:val="00996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F62"/>
  </w:style>
  <w:style w:type="paragraph" w:styleId="BalloonText">
    <w:name w:val="Balloon Text"/>
    <w:basedOn w:val="Normal"/>
    <w:link w:val="BalloonTextChar"/>
    <w:uiPriority w:val="99"/>
    <w:semiHidden/>
    <w:unhideWhenUsed/>
    <w:rsid w:val="00996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62"/>
    <w:rPr>
      <w:rFonts w:ascii="Tahoma" w:hAnsi="Tahoma" w:cs="Tahoma"/>
      <w:sz w:val="16"/>
      <w:szCs w:val="16"/>
    </w:rPr>
  </w:style>
  <w:style w:type="character" w:customStyle="1" w:styleId="Heading1Char">
    <w:name w:val="Heading 1 Char"/>
    <w:basedOn w:val="DefaultParagraphFont"/>
    <w:link w:val="Heading1"/>
    <w:uiPriority w:val="9"/>
    <w:rsid w:val="00996F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3364"/>
    <w:pPr>
      <w:ind w:left="720"/>
      <w:contextualSpacing/>
    </w:pPr>
  </w:style>
  <w:style w:type="character" w:customStyle="1" w:styleId="Heading2Char">
    <w:name w:val="Heading 2 Char"/>
    <w:basedOn w:val="DefaultParagraphFont"/>
    <w:link w:val="Heading2"/>
    <w:uiPriority w:val="9"/>
    <w:rsid w:val="006827B7"/>
    <w:rPr>
      <w:rFonts w:asciiTheme="majorHAnsi" w:eastAsiaTheme="majorEastAsia" w:hAnsiTheme="majorHAnsi" w:cstheme="majorBidi"/>
      <w:b/>
      <w:bCs/>
      <w:color w:val="4F81BD" w:themeColor="accent1"/>
      <w:sz w:val="28"/>
      <w:szCs w:val="28"/>
    </w:rPr>
  </w:style>
  <w:style w:type="paragraph" w:styleId="TOCHeading">
    <w:name w:val="TOC Heading"/>
    <w:basedOn w:val="Heading1"/>
    <w:next w:val="Normal"/>
    <w:uiPriority w:val="39"/>
    <w:unhideWhenUsed/>
    <w:qFormat/>
    <w:rsid w:val="00DB7A72"/>
    <w:pPr>
      <w:outlineLvl w:val="9"/>
    </w:pPr>
    <w:rPr>
      <w:lang w:val="en-US"/>
    </w:rPr>
  </w:style>
  <w:style w:type="paragraph" w:styleId="TOC1">
    <w:name w:val="toc 1"/>
    <w:basedOn w:val="Normal"/>
    <w:next w:val="Normal"/>
    <w:autoRedefine/>
    <w:uiPriority w:val="39"/>
    <w:unhideWhenUsed/>
    <w:rsid w:val="00DB7A72"/>
    <w:pPr>
      <w:spacing w:after="100"/>
    </w:pPr>
  </w:style>
  <w:style w:type="paragraph" w:styleId="TOC2">
    <w:name w:val="toc 2"/>
    <w:basedOn w:val="Normal"/>
    <w:next w:val="Normal"/>
    <w:autoRedefine/>
    <w:uiPriority w:val="39"/>
    <w:unhideWhenUsed/>
    <w:rsid w:val="00DB7A72"/>
    <w:pPr>
      <w:spacing w:after="100"/>
      <w:ind w:left="220"/>
    </w:pPr>
  </w:style>
  <w:style w:type="character" w:styleId="Hyperlink">
    <w:name w:val="Hyperlink"/>
    <w:basedOn w:val="DefaultParagraphFont"/>
    <w:uiPriority w:val="99"/>
    <w:unhideWhenUsed/>
    <w:rsid w:val="00DB7A72"/>
    <w:rPr>
      <w:color w:val="0000FF" w:themeColor="hyperlink"/>
      <w:u w:val="single"/>
    </w:rPr>
  </w:style>
  <w:style w:type="character" w:styleId="FollowedHyperlink">
    <w:name w:val="FollowedHyperlink"/>
    <w:basedOn w:val="DefaultParagraphFont"/>
    <w:uiPriority w:val="99"/>
    <w:semiHidden/>
    <w:unhideWhenUsed/>
    <w:rsid w:val="00D027CC"/>
    <w:rPr>
      <w:color w:val="800080" w:themeColor="followedHyperlink"/>
      <w:u w:val="single"/>
    </w:rPr>
  </w:style>
  <w:style w:type="character" w:customStyle="1" w:styleId="Heading3Char">
    <w:name w:val="Heading 3 Char"/>
    <w:basedOn w:val="DefaultParagraphFont"/>
    <w:link w:val="Heading3"/>
    <w:uiPriority w:val="9"/>
    <w:rsid w:val="00642162"/>
    <w:rPr>
      <w:rFonts w:ascii="Sylfaen" w:eastAsiaTheme="majorEastAsia" w:hAnsi="Sylfaen" w:cstheme="majorBidi"/>
      <w:b/>
      <w:bCs/>
      <w:color w:val="4F6228" w:themeColor="accent3" w:themeShade="80"/>
    </w:rPr>
  </w:style>
  <w:style w:type="paragraph" w:styleId="TOC3">
    <w:name w:val="toc 3"/>
    <w:basedOn w:val="Normal"/>
    <w:next w:val="Normal"/>
    <w:autoRedefine/>
    <w:uiPriority w:val="39"/>
    <w:unhideWhenUsed/>
    <w:rsid w:val="001E08EF"/>
    <w:pPr>
      <w:spacing w:after="100"/>
      <w:ind w:left="440"/>
    </w:pPr>
  </w:style>
  <w:style w:type="character" w:customStyle="1" w:styleId="Heading4Char">
    <w:name w:val="Heading 4 Char"/>
    <w:basedOn w:val="DefaultParagraphFont"/>
    <w:link w:val="Heading4"/>
    <w:uiPriority w:val="9"/>
    <w:rsid w:val="00642162"/>
    <w:rPr>
      <w:rFonts w:asciiTheme="majorHAnsi" w:eastAsiaTheme="majorEastAsia" w:hAnsiTheme="majorHAnsi" w:cstheme="majorBidi"/>
      <w:b/>
      <w:bCs/>
      <w:i/>
      <w:iCs/>
      <w:color w:val="984806" w:themeColor="accent6" w:themeShade="80"/>
    </w:rPr>
  </w:style>
  <w:style w:type="paragraph" w:styleId="NormalWeb">
    <w:name w:val="Normal (Web)"/>
    <w:basedOn w:val="Normal"/>
    <w:uiPriority w:val="99"/>
    <w:semiHidden/>
    <w:unhideWhenUsed/>
    <w:rsid w:val="005C4A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7">
    <w:name w:val="toc 7"/>
    <w:basedOn w:val="Normal"/>
    <w:next w:val="Normal"/>
    <w:autoRedefine/>
    <w:uiPriority w:val="39"/>
    <w:unhideWhenUsed/>
    <w:rsid w:val="00434A4D"/>
    <w:pPr>
      <w:spacing w:after="100"/>
      <w:ind w:left="1320"/>
    </w:pPr>
    <w:rPr>
      <w:rFonts w:asciiTheme="minorHAnsi" w:eastAsiaTheme="minorEastAsia" w:hAnsiTheme="minorHAnsi"/>
      <w:lang w:eastAsia="en-IN"/>
    </w:rPr>
  </w:style>
  <w:style w:type="table" w:styleId="TableGrid">
    <w:name w:val="Table Grid"/>
    <w:basedOn w:val="TableNormal"/>
    <w:uiPriority w:val="59"/>
    <w:rsid w:val="00210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ing">
    <w:name w:val="Spacing"/>
    <w:basedOn w:val="Normal"/>
    <w:rsid w:val="008247A8"/>
    <w:pPr>
      <w:spacing w:after="0" w:line="160" w:lineRule="exact"/>
      <w:jc w:val="both"/>
    </w:pPr>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uiPriority w:val="9"/>
    <w:rsid w:val="008247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247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24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4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47A8"/>
    <w:rPr>
      <w:rFonts w:asciiTheme="majorHAnsi" w:eastAsiaTheme="majorEastAsia" w:hAnsiTheme="majorHAnsi" w:cstheme="majorBidi"/>
      <w:i/>
      <w:iCs/>
      <w:color w:val="404040" w:themeColor="text1" w:themeTint="BF"/>
      <w:sz w:val="20"/>
      <w:szCs w:val="20"/>
    </w:rPr>
  </w:style>
  <w:style w:type="paragraph" w:customStyle="1" w:styleId="Default">
    <w:name w:val="Default"/>
    <w:rsid w:val="00E6762A"/>
    <w:pPr>
      <w:widowControl w:val="0"/>
      <w:autoSpaceDE w:val="0"/>
      <w:autoSpaceDN w:val="0"/>
      <w:adjustRightInd w:val="0"/>
      <w:spacing w:after="0" w:line="240" w:lineRule="auto"/>
    </w:pPr>
    <w:rPr>
      <w:rFonts w:eastAsiaTheme="minorEastAsia" w:cs="Arial"/>
      <w:color w:val="000000"/>
      <w:sz w:val="24"/>
      <w:szCs w:val="24"/>
      <w:lang w:val="en-US"/>
    </w:rPr>
  </w:style>
  <w:style w:type="paragraph" w:customStyle="1" w:styleId="CM9">
    <w:name w:val="CM9"/>
    <w:basedOn w:val="Default"/>
    <w:next w:val="Default"/>
    <w:uiPriority w:val="99"/>
    <w:rsid w:val="00E6762A"/>
    <w:rPr>
      <w:color w:val="auto"/>
    </w:rPr>
  </w:style>
  <w:style w:type="paragraph" w:customStyle="1" w:styleId="CM10">
    <w:name w:val="CM10"/>
    <w:basedOn w:val="Default"/>
    <w:next w:val="Default"/>
    <w:uiPriority w:val="99"/>
    <w:rsid w:val="00E6762A"/>
    <w:rPr>
      <w:color w:val="auto"/>
    </w:rPr>
  </w:style>
  <w:style w:type="paragraph" w:customStyle="1" w:styleId="CM1">
    <w:name w:val="CM1"/>
    <w:basedOn w:val="Default"/>
    <w:next w:val="Default"/>
    <w:uiPriority w:val="99"/>
    <w:rsid w:val="00E6762A"/>
    <w:pPr>
      <w:spacing w:line="440" w:lineRule="atLeast"/>
    </w:pPr>
    <w:rPr>
      <w:color w:val="auto"/>
    </w:rPr>
  </w:style>
  <w:style w:type="paragraph" w:customStyle="1" w:styleId="CM11">
    <w:name w:val="CM11"/>
    <w:basedOn w:val="Default"/>
    <w:next w:val="Default"/>
    <w:uiPriority w:val="99"/>
    <w:rsid w:val="00E6762A"/>
    <w:rPr>
      <w:color w:val="auto"/>
    </w:rPr>
  </w:style>
  <w:style w:type="paragraph" w:customStyle="1" w:styleId="CM12">
    <w:name w:val="CM12"/>
    <w:basedOn w:val="Default"/>
    <w:next w:val="Default"/>
    <w:uiPriority w:val="99"/>
    <w:rsid w:val="00E6762A"/>
    <w:rPr>
      <w:color w:val="auto"/>
    </w:rPr>
  </w:style>
  <w:style w:type="paragraph" w:customStyle="1" w:styleId="CM13">
    <w:name w:val="CM13"/>
    <w:basedOn w:val="Default"/>
    <w:next w:val="Default"/>
    <w:uiPriority w:val="99"/>
    <w:rsid w:val="00E6762A"/>
    <w:rPr>
      <w:color w:val="auto"/>
    </w:rPr>
  </w:style>
  <w:style w:type="paragraph" w:customStyle="1" w:styleId="CM14">
    <w:name w:val="CM14"/>
    <w:basedOn w:val="Default"/>
    <w:next w:val="Default"/>
    <w:uiPriority w:val="99"/>
    <w:rsid w:val="00E6762A"/>
    <w:rPr>
      <w:color w:val="auto"/>
    </w:rPr>
  </w:style>
  <w:style w:type="paragraph" w:customStyle="1" w:styleId="CM4">
    <w:name w:val="CM4"/>
    <w:basedOn w:val="Default"/>
    <w:next w:val="Default"/>
    <w:uiPriority w:val="99"/>
    <w:rsid w:val="00E6762A"/>
    <w:pPr>
      <w:spacing w:line="580" w:lineRule="atLeast"/>
    </w:pPr>
    <w:rPr>
      <w:color w:val="auto"/>
    </w:rPr>
  </w:style>
  <w:style w:type="paragraph" w:customStyle="1" w:styleId="CM6">
    <w:name w:val="CM6"/>
    <w:basedOn w:val="Default"/>
    <w:next w:val="Default"/>
    <w:uiPriority w:val="99"/>
    <w:rsid w:val="00E6762A"/>
    <w:pPr>
      <w:spacing w:line="580" w:lineRule="atLeast"/>
    </w:pPr>
    <w:rPr>
      <w:color w:val="auto"/>
    </w:rPr>
  </w:style>
  <w:style w:type="paragraph" w:customStyle="1" w:styleId="CM15">
    <w:name w:val="CM15"/>
    <w:basedOn w:val="Default"/>
    <w:next w:val="Default"/>
    <w:uiPriority w:val="99"/>
    <w:rsid w:val="00E6762A"/>
    <w:rPr>
      <w:color w:val="auto"/>
    </w:rPr>
  </w:style>
  <w:style w:type="paragraph" w:customStyle="1" w:styleId="CM16">
    <w:name w:val="CM16"/>
    <w:basedOn w:val="Default"/>
    <w:next w:val="Default"/>
    <w:uiPriority w:val="99"/>
    <w:rsid w:val="00E6762A"/>
    <w:rPr>
      <w:color w:val="auto"/>
    </w:rPr>
  </w:style>
  <w:style w:type="paragraph" w:customStyle="1" w:styleId="CM17">
    <w:name w:val="CM17"/>
    <w:basedOn w:val="Default"/>
    <w:next w:val="Default"/>
    <w:uiPriority w:val="99"/>
    <w:rsid w:val="00E6762A"/>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81981">
      <w:bodyDiv w:val="1"/>
      <w:marLeft w:val="0"/>
      <w:marRight w:val="0"/>
      <w:marTop w:val="0"/>
      <w:marBottom w:val="0"/>
      <w:divBdr>
        <w:top w:val="none" w:sz="0" w:space="0" w:color="auto"/>
        <w:left w:val="none" w:sz="0" w:space="0" w:color="auto"/>
        <w:bottom w:val="none" w:sz="0" w:space="0" w:color="auto"/>
        <w:right w:val="none" w:sz="0" w:space="0" w:color="auto"/>
      </w:divBdr>
    </w:div>
    <w:div w:id="396980159">
      <w:bodyDiv w:val="1"/>
      <w:marLeft w:val="0"/>
      <w:marRight w:val="0"/>
      <w:marTop w:val="0"/>
      <w:marBottom w:val="0"/>
      <w:divBdr>
        <w:top w:val="none" w:sz="0" w:space="0" w:color="auto"/>
        <w:left w:val="none" w:sz="0" w:space="0" w:color="auto"/>
        <w:bottom w:val="none" w:sz="0" w:space="0" w:color="auto"/>
        <w:right w:val="none" w:sz="0" w:space="0" w:color="auto"/>
      </w:divBdr>
    </w:div>
    <w:div w:id="626163673">
      <w:bodyDiv w:val="1"/>
      <w:marLeft w:val="0"/>
      <w:marRight w:val="0"/>
      <w:marTop w:val="0"/>
      <w:marBottom w:val="0"/>
      <w:divBdr>
        <w:top w:val="none" w:sz="0" w:space="0" w:color="auto"/>
        <w:left w:val="none" w:sz="0" w:space="0" w:color="auto"/>
        <w:bottom w:val="none" w:sz="0" w:space="0" w:color="auto"/>
        <w:right w:val="none" w:sz="0" w:space="0" w:color="auto"/>
      </w:divBdr>
    </w:div>
    <w:div w:id="703287981">
      <w:bodyDiv w:val="1"/>
      <w:marLeft w:val="0"/>
      <w:marRight w:val="0"/>
      <w:marTop w:val="0"/>
      <w:marBottom w:val="0"/>
      <w:divBdr>
        <w:top w:val="none" w:sz="0" w:space="0" w:color="auto"/>
        <w:left w:val="none" w:sz="0" w:space="0" w:color="auto"/>
        <w:bottom w:val="none" w:sz="0" w:space="0" w:color="auto"/>
        <w:right w:val="none" w:sz="0" w:space="0" w:color="auto"/>
      </w:divBdr>
    </w:div>
    <w:div w:id="725228227">
      <w:bodyDiv w:val="1"/>
      <w:marLeft w:val="0"/>
      <w:marRight w:val="0"/>
      <w:marTop w:val="0"/>
      <w:marBottom w:val="0"/>
      <w:divBdr>
        <w:top w:val="none" w:sz="0" w:space="0" w:color="auto"/>
        <w:left w:val="none" w:sz="0" w:space="0" w:color="auto"/>
        <w:bottom w:val="none" w:sz="0" w:space="0" w:color="auto"/>
        <w:right w:val="none" w:sz="0" w:space="0" w:color="auto"/>
      </w:divBdr>
    </w:div>
    <w:div w:id="730075661">
      <w:bodyDiv w:val="1"/>
      <w:marLeft w:val="0"/>
      <w:marRight w:val="0"/>
      <w:marTop w:val="0"/>
      <w:marBottom w:val="0"/>
      <w:divBdr>
        <w:top w:val="none" w:sz="0" w:space="0" w:color="auto"/>
        <w:left w:val="none" w:sz="0" w:space="0" w:color="auto"/>
        <w:bottom w:val="none" w:sz="0" w:space="0" w:color="auto"/>
        <w:right w:val="none" w:sz="0" w:space="0" w:color="auto"/>
      </w:divBdr>
    </w:div>
    <w:div w:id="900140778">
      <w:bodyDiv w:val="1"/>
      <w:marLeft w:val="0"/>
      <w:marRight w:val="0"/>
      <w:marTop w:val="0"/>
      <w:marBottom w:val="0"/>
      <w:divBdr>
        <w:top w:val="none" w:sz="0" w:space="0" w:color="auto"/>
        <w:left w:val="none" w:sz="0" w:space="0" w:color="auto"/>
        <w:bottom w:val="none" w:sz="0" w:space="0" w:color="auto"/>
        <w:right w:val="none" w:sz="0" w:space="0" w:color="auto"/>
      </w:divBdr>
    </w:div>
    <w:div w:id="1468087752">
      <w:bodyDiv w:val="1"/>
      <w:marLeft w:val="0"/>
      <w:marRight w:val="0"/>
      <w:marTop w:val="0"/>
      <w:marBottom w:val="0"/>
      <w:divBdr>
        <w:top w:val="none" w:sz="0" w:space="0" w:color="auto"/>
        <w:left w:val="none" w:sz="0" w:space="0" w:color="auto"/>
        <w:bottom w:val="none" w:sz="0" w:space="0" w:color="auto"/>
        <w:right w:val="none" w:sz="0" w:space="0" w:color="auto"/>
      </w:divBdr>
    </w:div>
    <w:div w:id="1749963795">
      <w:bodyDiv w:val="1"/>
      <w:marLeft w:val="0"/>
      <w:marRight w:val="0"/>
      <w:marTop w:val="0"/>
      <w:marBottom w:val="0"/>
      <w:divBdr>
        <w:top w:val="none" w:sz="0" w:space="0" w:color="auto"/>
        <w:left w:val="none" w:sz="0" w:space="0" w:color="auto"/>
        <w:bottom w:val="none" w:sz="0" w:space="0" w:color="auto"/>
        <w:right w:val="none" w:sz="0" w:space="0" w:color="auto"/>
      </w:divBdr>
    </w:div>
    <w:div w:id="1844123725">
      <w:bodyDiv w:val="1"/>
      <w:marLeft w:val="0"/>
      <w:marRight w:val="0"/>
      <w:marTop w:val="0"/>
      <w:marBottom w:val="0"/>
      <w:divBdr>
        <w:top w:val="none" w:sz="0" w:space="0" w:color="auto"/>
        <w:left w:val="none" w:sz="0" w:space="0" w:color="auto"/>
        <w:bottom w:val="none" w:sz="0" w:space="0" w:color="auto"/>
        <w:right w:val="none" w:sz="0" w:space="0" w:color="auto"/>
      </w:divBdr>
    </w:div>
    <w:div w:id="207318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946F5-3CD2-485B-94D0-142FD25C8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SOP Template</vt:lpstr>
    </vt:vector>
  </TitlesOfParts>
  <Company>Microsoft</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Template</dc:title>
  <dc:creator>SRINIVASAN Vinoth Kumar</dc:creator>
  <cp:lastModifiedBy>Ananthakrishnan ANBALAGAN</cp:lastModifiedBy>
  <cp:revision>6</cp:revision>
  <dcterms:created xsi:type="dcterms:W3CDTF">2016-11-15T06:19:00Z</dcterms:created>
  <dcterms:modified xsi:type="dcterms:W3CDTF">2016-11-15T06:26:00Z</dcterms:modified>
</cp:coreProperties>
</file>